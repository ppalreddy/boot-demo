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F4A05" w14:textId="3B31E7AE" w:rsidR="00B34241" w:rsidRPr="00E94180" w:rsidRDefault="00B34241" w:rsidP="00B06482">
      <w:pPr>
        <w:spacing w:line="240" w:lineRule="auto"/>
        <w:jc w:val="center"/>
        <w:rPr>
          <w:sz w:val="32"/>
          <w:szCs w:val="32"/>
          <w:lang w:val="en-CA"/>
        </w:rPr>
      </w:pPr>
      <w:bookmarkStart w:id="0" w:name="OLE_LINK1"/>
      <w:bookmarkStart w:id="1" w:name="OLE_LINK2"/>
      <w:r w:rsidRPr="00E94180">
        <w:rPr>
          <w:sz w:val="34"/>
          <w:szCs w:val="32"/>
          <w:lang w:val="en-CA"/>
        </w:rPr>
        <w:t>A</w:t>
      </w:r>
      <w:r w:rsidRPr="00E94180">
        <w:rPr>
          <w:sz w:val="32"/>
          <w:szCs w:val="32"/>
          <w:lang w:val="en-CA"/>
        </w:rPr>
        <w:t>ziz</w:t>
      </w:r>
      <w:r w:rsidR="00AA629D">
        <w:rPr>
          <w:sz w:val="32"/>
          <w:szCs w:val="32"/>
          <w:lang w:val="en-CA"/>
        </w:rPr>
        <w:t>u</w:t>
      </w:r>
      <w:r w:rsidRPr="00E94180">
        <w:rPr>
          <w:sz w:val="32"/>
          <w:szCs w:val="32"/>
          <w:lang w:val="en-CA"/>
        </w:rPr>
        <w:t xml:space="preserve">llah </w:t>
      </w:r>
      <w:r w:rsidRPr="00E94180">
        <w:rPr>
          <w:sz w:val="34"/>
          <w:szCs w:val="32"/>
          <w:lang w:val="en-CA"/>
        </w:rPr>
        <w:t>S</w:t>
      </w:r>
      <w:r w:rsidRPr="00E94180">
        <w:rPr>
          <w:sz w:val="32"/>
          <w:szCs w:val="32"/>
          <w:lang w:val="en-CA"/>
        </w:rPr>
        <w:t>heikh</w:t>
      </w:r>
    </w:p>
    <w:p w14:paraId="53E75511" w14:textId="7D80A7DB" w:rsidR="00B34241" w:rsidRPr="005E10A0" w:rsidRDefault="008B0BF6" w:rsidP="00B06482">
      <w:pPr>
        <w:spacing w:after="0" w:line="240" w:lineRule="auto"/>
        <w:jc w:val="center"/>
        <w:rPr>
          <w:lang w:val="en-CA"/>
        </w:rPr>
      </w:pPr>
      <w:r>
        <w:rPr>
          <w:lang w:val="de-DE"/>
        </w:rPr>
        <w:t>812 Herman Way</w:t>
      </w:r>
      <w:r w:rsidR="00657A63" w:rsidRPr="005E10A0">
        <w:rPr>
          <w:lang w:val="de-DE"/>
        </w:rPr>
        <w:t>,</w:t>
      </w:r>
    </w:p>
    <w:p w14:paraId="6CB7504E" w14:textId="262035AF" w:rsidR="00B34241" w:rsidRPr="005E10A0" w:rsidRDefault="008B0BF6" w:rsidP="00B06482">
      <w:pPr>
        <w:spacing w:after="0" w:line="240" w:lineRule="auto"/>
        <w:jc w:val="center"/>
        <w:rPr>
          <w:lang w:val="pt-BR"/>
        </w:rPr>
      </w:pPr>
      <w:r>
        <w:rPr>
          <w:lang w:val="pt-BR"/>
        </w:rPr>
        <w:t>Milton, ON L9T 2C9</w:t>
      </w:r>
    </w:p>
    <w:p w14:paraId="4F90A617" w14:textId="568DAB1A" w:rsidR="00B34241" w:rsidRPr="005E10A0" w:rsidRDefault="00FA75F0" w:rsidP="00B45B64">
      <w:pPr>
        <w:spacing w:after="0" w:line="240" w:lineRule="auto"/>
        <w:jc w:val="center"/>
        <w:rPr>
          <w:lang w:val="pt-BR"/>
        </w:rPr>
      </w:pPr>
      <w:r>
        <w:rPr>
          <w:b/>
          <w:lang w:val="pt-BR"/>
        </w:rPr>
        <w:t>Contact</w:t>
      </w:r>
      <w:r w:rsidR="008B0BF6" w:rsidRPr="008B0BF6">
        <w:rPr>
          <w:b/>
          <w:lang w:val="pt-BR"/>
        </w:rPr>
        <w:t>:</w:t>
      </w:r>
      <w:r w:rsidR="00905672">
        <w:rPr>
          <w:lang w:val="pt-BR"/>
        </w:rPr>
        <w:t xml:space="preserve"> (905) 462-6117</w:t>
      </w:r>
    </w:p>
    <w:p w14:paraId="7B408D9A" w14:textId="77777777" w:rsidR="00B34241" w:rsidRPr="005E10A0" w:rsidRDefault="00143F24" w:rsidP="00B06482">
      <w:pPr>
        <w:spacing w:after="0" w:line="240" w:lineRule="auto"/>
        <w:jc w:val="center"/>
        <w:rPr>
          <w:b/>
          <w:lang w:val="pt-BR"/>
        </w:rPr>
      </w:pPr>
      <w:r w:rsidRPr="005E10A0">
        <w:rPr>
          <w:b/>
          <w:lang w:val="pt-BR"/>
        </w:rPr>
        <w:t>a.sheikh@live.ca</w:t>
      </w:r>
    </w:p>
    <w:p w14:paraId="7685578F" w14:textId="77777777" w:rsidR="00B34241" w:rsidRPr="00035901" w:rsidRDefault="00B34241" w:rsidP="00CC690A">
      <w:pPr>
        <w:pBdr>
          <w:top w:val="single" w:sz="18" w:space="1" w:color="auto"/>
        </w:pBdr>
        <w:spacing w:after="0" w:line="240" w:lineRule="auto"/>
        <w:rPr>
          <w:sz w:val="24"/>
          <w:lang w:val="pt-BR"/>
        </w:rPr>
      </w:pPr>
    </w:p>
    <w:p w14:paraId="747D0AA6" w14:textId="3C8236C2" w:rsidR="00B34241" w:rsidRPr="00C40C06" w:rsidRDefault="00B34241" w:rsidP="00CC690A">
      <w:pPr>
        <w:pBdr>
          <w:top w:val="single" w:sz="18" w:space="1" w:color="auto"/>
        </w:pBdr>
        <w:spacing w:after="0" w:line="240" w:lineRule="auto"/>
        <w:jc w:val="both"/>
        <w:rPr>
          <w:lang w:val="en-CA"/>
        </w:rPr>
      </w:pPr>
      <w:r w:rsidRPr="00B37B1F">
        <w:rPr>
          <w:b/>
          <w:sz w:val="24"/>
          <w:szCs w:val="24"/>
          <w:u w:val="single"/>
          <w:lang w:val="en-CA"/>
        </w:rPr>
        <w:t>Career Objective</w:t>
      </w:r>
      <w:r w:rsidRPr="00C40C06">
        <w:rPr>
          <w:b/>
          <w:lang w:val="en-CA"/>
        </w:rPr>
        <w:t>:</w:t>
      </w:r>
      <w:r w:rsidRPr="00C40C06">
        <w:rPr>
          <w:lang w:val="en-CA"/>
        </w:rPr>
        <w:t xml:space="preserve"> I intend to est</w:t>
      </w:r>
      <w:r>
        <w:rPr>
          <w:lang w:val="en-CA"/>
        </w:rPr>
        <w:t xml:space="preserve">ablish myself as a Telecommunications </w:t>
      </w:r>
      <w:r w:rsidR="00630C15">
        <w:rPr>
          <w:lang w:val="en-CA"/>
        </w:rPr>
        <w:t xml:space="preserve">SME </w:t>
      </w:r>
      <w:r w:rsidRPr="00C40C06">
        <w:rPr>
          <w:lang w:val="en-CA"/>
        </w:rPr>
        <w:t>Engineer, contributing to the company’s growth and in turn ensuring personal growth within the organization. I believe that my technical, functional and communication skills will enable me in facing the challenging career.</w:t>
      </w:r>
    </w:p>
    <w:p w14:paraId="7C0E6C53" w14:textId="77777777" w:rsidR="00B34241" w:rsidRPr="00C40C06" w:rsidRDefault="00B34241" w:rsidP="00CC690A">
      <w:pPr>
        <w:pBdr>
          <w:top w:val="single" w:sz="18" w:space="1" w:color="auto"/>
        </w:pBdr>
        <w:spacing w:after="0" w:line="240" w:lineRule="auto"/>
        <w:jc w:val="both"/>
        <w:rPr>
          <w:lang w:val="en-CA"/>
        </w:rPr>
      </w:pPr>
    </w:p>
    <w:p w14:paraId="505EAD41" w14:textId="77777777" w:rsidR="00B34241" w:rsidRPr="00B37B1F" w:rsidRDefault="00B34241" w:rsidP="00672BA4">
      <w:pPr>
        <w:spacing w:line="240" w:lineRule="auto"/>
        <w:rPr>
          <w:b/>
          <w:sz w:val="24"/>
          <w:szCs w:val="24"/>
          <w:u w:val="single"/>
          <w:lang w:val="en-CA"/>
        </w:rPr>
      </w:pPr>
      <w:r w:rsidRPr="00B37B1F">
        <w:rPr>
          <w:b/>
          <w:sz w:val="24"/>
          <w:szCs w:val="24"/>
          <w:u w:val="single"/>
          <w:lang w:val="en-CA"/>
        </w:rPr>
        <w:t>Summary of Qualifications</w:t>
      </w:r>
      <w:r w:rsidRPr="00B37B1F">
        <w:rPr>
          <w:b/>
          <w:sz w:val="24"/>
          <w:szCs w:val="24"/>
          <w:lang w:val="en-CA"/>
        </w:rPr>
        <w:t>:</w:t>
      </w:r>
    </w:p>
    <w:p w14:paraId="5B296F41" w14:textId="77777777" w:rsidR="00B34241" w:rsidRPr="00C40C06" w:rsidRDefault="00B34241" w:rsidP="009B5B1F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 w:rsidRPr="00C40C06">
        <w:rPr>
          <w:lang w:val="en-CA"/>
        </w:rPr>
        <w:t>Bachelor of Engineering, Electrical (Electronics Option)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8E6846">
        <w:rPr>
          <w:b/>
          <w:sz w:val="24"/>
          <w:lang w:val="en-CA"/>
        </w:rPr>
        <w:t>May 2010</w:t>
      </w:r>
    </w:p>
    <w:p w14:paraId="5F9DE5E1" w14:textId="77777777" w:rsidR="00B34241" w:rsidRPr="00C40C06" w:rsidRDefault="00B34241" w:rsidP="00335654">
      <w:pPr>
        <w:spacing w:after="0" w:line="240" w:lineRule="auto"/>
        <w:ind w:left="1440"/>
        <w:rPr>
          <w:lang w:val="en-CA"/>
        </w:rPr>
      </w:pPr>
      <w:r w:rsidRPr="00C40C06">
        <w:t>Concordia University, Montreal</w:t>
      </w:r>
      <w:r w:rsidR="00D07CBB">
        <w:t xml:space="preserve"> – Quebec, Canada.</w:t>
      </w:r>
    </w:p>
    <w:p w14:paraId="4788DDB4" w14:textId="77777777" w:rsidR="00B34241" w:rsidRPr="00C40C06" w:rsidRDefault="00B34241" w:rsidP="00417B40">
      <w:pPr>
        <w:spacing w:after="0" w:line="240" w:lineRule="auto"/>
      </w:pPr>
      <w:r w:rsidRPr="00C40C06">
        <w:tab/>
      </w:r>
      <w:r w:rsidRPr="00C40C06">
        <w:tab/>
      </w:r>
    </w:p>
    <w:p w14:paraId="68AE0A9F" w14:textId="77777777" w:rsidR="00B34241" w:rsidRPr="00B37B1F" w:rsidRDefault="00B34241" w:rsidP="00CC690A">
      <w:pPr>
        <w:spacing w:after="0" w:line="240" w:lineRule="auto"/>
        <w:rPr>
          <w:sz w:val="24"/>
          <w:szCs w:val="24"/>
        </w:rPr>
      </w:pPr>
      <w:r w:rsidRPr="00B37B1F">
        <w:rPr>
          <w:b/>
          <w:sz w:val="24"/>
          <w:szCs w:val="24"/>
          <w:u w:val="single"/>
        </w:rPr>
        <w:t>Work Experience</w:t>
      </w:r>
      <w:r w:rsidRPr="00B37B1F">
        <w:rPr>
          <w:sz w:val="24"/>
          <w:szCs w:val="24"/>
        </w:rPr>
        <w:t>:</w:t>
      </w:r>
    </w:p>
    <w:p w14:paraId="77DA537E" w14:textId="77777777" w:rsidR="00B34241" w:rsidRDefault="00B34241" w:rsidP="00417B40">
      <w:pPr>
        <w:pStyle w:val="Default"/>
      </w:pPr>
      <w:r>
        <w:t xml:space="preserve"> </w:t>
      </w:r>
    </w:p>
    <w:p w14:paraId="5DA4F111" w14:textId="2560BFE8" w:rsidR="00390713" w:rsidRDefault="00390713" w:rsidP="00390713">
      <w:pPr>
        <w:pStyle w:val="Default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WiSpire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</w:t>
      </w:r>
      <w:proofErr w:type="spellEnd"/>
      <w:r>
        <w:rPr>
          <w:b/>
        </w:rPr>
        <w:t xml:space="preserve"> – South </w:t>
      </w:r>
      <w:r w:rsidR="00FE53EE">
        <w:rPr>
          <w:b/>
        </w:rPr>
        <w:t>Riding – Virginia</w:t>
      </w:r>
      <w:r w:rsidR="00FE53EE">
        <w:rPr>
          <w:b/>
        </w:rPr>
        <w:tab/>
      </w:r>
      <w:r w:rsidR="00FE53EE">
        <w:rPr>
          <w:b/>
        </w:rPr>
        <w:tab/>
      </w:r>
      <w:r w:rsidR="00FE53EE">
        <w:rPr>
          <w:b/>
        </w:rPr>
        <w:tab/>
      </w:r>
      <w:r w:rsidR="00FE53EE">
        <w:rPr>
          <w:b/>
        </w:rPr>
        <w:tab/>
        <w:t>August 2016</w:t>
      </w:r>
      <w:r>
        <w:rPr>
          <w:b/>
        </w:rPr>
        <w:t xml:space="preserve"> – To Date</w:t>
      </w:r>
    </w:p>
    <w:p w14:paraId="1BC11483" w14:textId="64CF4D99" w:rsidR="00390713" w:rsidRDefault="00390713" w:rsidP="00390713">
      <w:pPr>
        <w:pStyle w:val="Default"/>
        <w:ind w:left="1440"/>
        <w:rPr>
          <w:b/>
        </w:rPr>
      </w:pPr>
      <w:r>
        <w:rPr>
          <w:b/>
        </w:rPr>
        <w:t>RAN Consultant</w:t>
      </w:r>
      <w:r w:rsidR="00802970">
        <w:rPr>
          <w:b/>
        </w:rPr>
        <w:t>, Remote Support</w:t>
      </w:r>
    </w:p>
    <w:p w14:paraId="22AE476F" w14:textId="77777777" w:rsidR="00390713" w:rsidRDefault="00390713" w:rsidP="00390713">
      <w:pPr>
        <w:pStyle w:val="Default"/>
        <w:ind w:left="1440"/>
        <w:rPr>
          <w:b/>
        </w:rPr>
      </w:pPr>
    </w:p>
    <w:p w14:paraId="2A7EEBB7" w14:textId="68F37BC9" w:rsidR="00390713" w:rsidRPr="00390713" w:rsidRDefault="00390713" w:rsidP="0039071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"/>
        </w:rPr>
        <w:t>Perform sanity c</w:t>
      </w:r>
      <w:r w:rsidR="000D54D6">
        <w:rPr>
          <w:rFonts w:cs="Arial"/>
        </w:rPr>
        <w:t>hecks to verify integrity of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eNodeB’s</w:t>
      </w:r>
      <w:proofErr w:type="spellEnd"/>
      <w:r>
        <w:rPr>
          <w:rFonts w:cs="Arial"/>
        </w:rPr>
        <w:t>.</w:t>
      </w:r>
    </w:p>
    <w:p w14:paraId="1EAC938B" w14:textId="517339AD" w:rsidR="00390713" w:rsidRDefault="00612922" w:rsidP="0039071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"/>
        </w:rPr>
        <w:t xml:space="preserve">Validate </w:t>
      </w:r>
      <w:r w:rsidR="00390713">
        <w:rPr>
          <w:rFonts w:cs="Arial"/>
        </w:rPr>
        <w:t>RF parameter</w:t>
      </w:r>
      <w:r>
        <w:rPr>
          <w:rFonts w:cs="Arial"/>
        </w:rPr>
        <w:t>s</w:t>
      </w:r>
      <w:r w:rsidR="00390713">
        <w:rPr>
          <w:rFonts w:cs="Arial"/>
        </w:rPr>
        <w:t xml:space="preserve"> for mismatch with RND, CIQ.</w:t>
      </w:r>
      <w:r w:rsidR="00390713">
        <w:t xml:space="preserve"> </w:t>
      </w:r>
    </w:p>
    <w:p w14:paraId="44533D94" w14:textId="47A36449" w:rsidR="00390713" w:rsidRPr="00390713" w:rsidRDefault="00612922" w:rsidP="00390713">
      <w:pPr>
        <w:pStyle w:val="ListParagraph"/>
        <w:numPr>
          <w:ilvl w:val="0"/>
          <w:numId w:val="2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Helvetica" w:eastAsia="Times New Roman" w:hAnsi="Helvetica"/>
          <w:color w:val="333333"/>
          <w:sz w:val="20"/>
          <w:szCs w:val="20"/>
          <w:shd w:val="clear" w:color="auto" w:fill="FFFFFF"/>
        </w:rPr>
        <w:t>Provide</w:t>
      </w:r>
      <w:r w:rsidR="00390713" w:rsidRPr="00390713">
        <w:rPr>
          <w:rFonts w:ascii="Helvetica" w:eastAsia="Times New Roman" w:hAnsi="Helvetica"/>
          <w:color w:val="333333"/>
          <w:sz w:val="20"/>
          <w:szCs w:val="20"/>
          <w:shd w:val="clear" w:color="auto" w:fill="FFFFFF"/>
        </w:rPr>
        <w:t xml:space="preserve"> troubleshooting support and working with TAC and commissioning teams to correct any parameters/configurations for commercial/non-commercial sites to improve performance. </w:t>
      </w:r>
    </w:p>
    <w:p w14:paraId="0D888436" w14:textId="1D9773E0" w:rsidR="00390713" w:rsidRPr="0033714D" w:rsidRDefault="00102AAB" w:rsidP="0039071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>
        <w:rPr>
          <w:rFonts w:eastAsia="Times New Roman"/>
          <w:color w:val="333333"/>
          <w:shd w:val="clear" w:color="auto" w:fill="FFFFFF"/>
        </w:rPr>
        <w:t>Validate</w:t>
      </w:r>
      <w:bookmarkStart w:id="2" w:name="_GoBack"/>
      <w:bookmarkEnd w:id="2"/>
      <w:r w:rsidR="00390713" w:rsidRPr="0033714D">
        <w:rPr>
          <w:rFonts w:eastAsia="Times New Roman"/>
          <w:color w:val="333333"/>
          <w:shd w:val="clear" w:color="auto" w:fill="FFFFFF"/>
        </w:rPr>
        <w:t xml:space="preserve"> MOPs and scripts for mass parameter updates due to change in Gold Standards.</w:t>
      </w:r>
    </w:p>
    <w:p w14:paraId="792F0F26" w14:textId="31A0ACDC" w:rsidR="0033714D" w:rsidRPr="0033714D" w:rsidRDefault="0033714D" w:rsidP="0039071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 w:rsidRPr="0033714D">
        <w:rPr>
          <w:rFonts w:cs="Lato-Regular"/>
          <w:color w:val="272727"/>
          <w:lang w:eastAsia="en-CA"/>
        </w:rPr>
        <w:t>Responsible for running nationwide configuration audits, identify severity and oversee resolution</w:t>
      </w:r>
      <w:r w:rsidR="00492F56">
        <w:rPr>
          <w:rFonts w:cs="Lato-Regular"/>
          <w:color w:val="272727"/>
          <w:lang w:eastAsia="en-CA"/>
        </w:rPr>
        <w:t>.</w:t>
      </w:r>
    </w:p>
    <w:p w14:paraId="06A461D9" w14:textId="77777777" w:rsidR="00390713" w:rsidRPr="0033714D" w:rsidRDefault="00390713" w:rsidP="00417B40">
      <w:pPr>
        <w:pStyle w:val="Default"/>
        <w:rPr>
          <w:sz w:val="22"/>
          <w:szCs w:val="22"/>
        </w:rPr>
      </w:pPr>
    </w:p>
    <w:p w14:paraId="0DC211E5" w14:textId="06E27483" w:rsidR="008866AE" w:rsidRDefault="008866AE" w:rsidP="00417B40">
      <w:pPr>
        <w:pStyle w:val="Default"/>
        <w:numPr>
          <w:ilvl w:val="0"/>
          <w:numId w:val="12"/>
        </w:numPr>
        <w:rPr>
          <w:b/>
        </w:rPr>
      </w:pPr>
      <w:r>
        <w:rPr>
          <w:b/>
        </w:rPr>
        <w:t>Samsung Telecommunications America –</w:t>
      </w:r>
      <w:r w:rsidR="00334983">
        <w:rPr>
          <w:b/>
        </w:rPr>
        <w:t xml:space="preserve"> Herndon – Virginia</w:t>
      </w:r>
      <w:r w:rsidR="00334983">
        <w:rPr>
          <w:b/>
        </w:rPr>
        <w:tab/>
      </w:r>
      <w:r w:rsidR="00CD6817">
        <w:rPr>
          <w:b/>
        </w:rPr>
        <w:t>August 2013</w:t>
      </w:r>
      <w:r w:rsidR="00334983">
        <w:rPr>
          <w:b/>
        </w:rPr>
        <w:t xml:space="preserve"> – </w:t>
      </w:r>
      <w:r w:rsidR="00595404">
        <w:rPr>
          <w:b/>
        </w:rPr>
        <w:t>February</w:t>
      </w:r>
      <w:r w:rsidR="00334983">
        <w:rPr>
          <w:b/>
        </w:rPr>
        <w:t xml:space="preserve"> 2016</w:t>
      </w:r>
    </w:p>
    <w:p w14:paraId="69354140" w14:textId="51D19104" w:rsidR="00D17195" w:rsidRDefault="00D17195" w:rsidP="00D17195">
      <w:pPr>
        <w:pStyle w:val="Default"/>
        <w:ind w:left="1440"/>
        <w:rPr>
          <w:b/>
        </w:rPr>
      </w:pPr>
      <w:r>
        <w:rPr>
          <w:b/>
        </w:rPr>
        <w:t>Performance Assurance</w:t>
      </w:r>
      <w:r w:rsidR="00705B2E">
        <w:rPr>
          <w:b/>
        </w:rPr>
        <w:t xml:space="preserve"> Engineer</w:t>
      </w:r>
      <w:r>
        <w:rPr>
          <w:b/>
        </w:rPr>
        <w:t xml:space="preserve"> – RAN</w:t>
      </w:r>
    </w:p>
    <w:p w14:paraId="3B1523E5" w14:textId="77777777" w:rsidR="00D17195" w:rsidRDefault="00D17195" w:rsidP="00D17195">
      <w:pPr>
        <w:pStyle w:val="Default"/>
        <w:ind w:left="1440"/>
        <w:rPr>
          <w:b/>
        </w:rPr>
      </w:pPr>
    </w:p>
    <w:p w14:paraId="350ED465" w14:textId="16ECA8D4" w:rsidR="00D17195" w:rsidRPr="00141EA4" w:rsidRDefault="00D10C6E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Closely monitor and meet</w:t>
      </w:r>
      <w:r w:rsidR="00DC72A7">
        <w:rPr>
          <w:rFonts w:cs="Arial"/>
        </w:rPr>
        <w:t xml:space="preserve"> </w:t>
      </w:r>
      <w:r w:rsidR="00FF3961">
        <w:rPr>
          <w:rFonts w:cs="Arial"/>
        </w:rPr>
        <w:t>Sprint</w:t>
      </w:r>
      <w:r>
        <w:rPr>
          <w:rFonts w:cs="Arial"/>
        </w:rPr>
        <w:t>’s System Performance goals</w:t>
      </w:r>
      <w:r w:rsidR="0015409C">
        <w:rPr>
          <w:rFonts w:cs="Arial"/>
        </w:rPr>
        <w:t xml:space="preserve"> by moni</w:t>
      </w:r>
      <w:r w:rsidR="00B4429A">
        <w:rPr>
          <w:rFonts w:cs="Arial"/>
        </w:rPr>
        <w:t>toring and responding daily to n</w:t>
      </w:r>
      <w:r w:rsidR="0015409C">
        <w:rPr>
          <w:rFonts w:cs="Arial"/>
        </w:rPr>
        <w:t>etwork problems.</w:t>
      </w:r>
    </w:p>
    <w:p w14:paraId="14F6F61E" w14:textId="7C26F152" w:rsidR="00D17195" w:rsidRDefault="00517430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Coordinate with Tier2, </w:t>
      </w:r>
      <w:r w:rsidR="00FF3961">
        <w:rPr>
          <w:rFonts w:cs="Arial"/>
        </w:rPr>
        <w:t>TAC</w:t>
      </w:r>
      <w:r w:rsidR="00B4429A">
        <w:rPr>
          <w:rFonts w:cs="Arial"/>
        </w:rPr>
        <w:t xml:space="preserve"> &amp; National/Local RF t</w:t>
      </w:r>
      <w:r>
        <w:rPr>
          <w:rFonts w:cs="Arial"/>
        </w:rPr>
        <w:t>eam</w:t>
      </w:r>
      <w:r w:rsidR="00FF3961">
        <w:rPr>
          <w:rFonts w:cs="Arial"/>
        </w:rPr>
        <w:t xml:space="preserve"> to t</w:t>
      </w:r>
      <w:r w:rsidR="00D17195" w:rsidRPr="00141EA4">
        <w:rPr>
          <w:rFonts w:cs="Arial"/>
        </w:rPr>
        <w:t>roub</w:t>
      </w:r>
      <w:r w:rsidR="00DC72A7">
        <w:rPr>
          <w:rFonts w:cs="Arial"/>
        </w:rPr>
        <w:t>leshoot</w:t>
      </w:r>
      <w:r w:rsidR="0015409C">
        <w:rPr>
          <w:rFonts w:cs="Arial"/>
        </w:rPr>
        <w:t xml:space="preserve"> and implement corrective acti</w:t>
      </w:r>
      <w:r w:rsidR="00B4429A">
        <w:rPr>
          <w:rFonts w:cs="Arial"/>
        </w:rPr>
        <w:t>on in timely manner to improve n</w:t>
      </w:r>
      <w:r w:rsidR="0015409C">
        <w:rPr>
          <w:rFonts w:cs="Arial"/>
        </w:rPr>
        <w:t>etwork performance</w:t>
      </w:r>
      <w:r w:rsidR="00D17195" w:rsidRPr="00141EA4">
        <w:rPr>
          <w:rFonts w:cs="Arial"/>
        </w:rPr>
        <w:t>.</w:t>
      </w:r>
    </w:p>
    <w:p w14:paraId="70D429F1" w14:textId="6FF64F77" w:rsidR="00FF3961" w:rsidRDefault="00B4429A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Provide support for nationwide software u</w:t>
      </w:r>
      <w:r w:rsidR="00FF3961">
        <w:rPr>
          <w:rFonts w:cs="Arial"/>
        </w:rPr>
        <w:t>pgrades.</w:t>
      </w:r>
    </w:p>
    <w:p w14:paraId="1659F678" w14:textId="0D34D52B" w:rsidR="00FF3961" w:rsidRDefault="00FF3961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Provide support to dispatchers from HQ (Samsung Korea).</w:t>
      </w:r>
    </w:p>
    <w:p w14:paraId="614CA50D" w14:textId="3EE29263" w:rsidR="00D17195" w:rsidRPr="00141EA4" w:rsidRDefault="00DC72A7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Analyze KPI’s, OM stats and p</w:t>
      </w:r>
      <w:r w:rsidR="00D17195">
        <w:rPr>
          <w:rFonts w:cs="Arial"/>
        </w:rPr>
        <w:t xml:space="preserve">rovide </w:t>
      </w:r>
      <w:r>
        <w:rPr>
          <w:rFonts w:cs="Arial"/>
        </w:rPr>
        <w:t>suggestions to improve/optimize network</w:t>
      </w:r>
      <w:r w:rsidR="00657A63">
        <w:rPr>
          <w:rFonts w:cs="Arial"/>
        </w:rPr>
        <w:t>, cluster</w:t>
      </w:r>
      <w:r>
        <w:rPr>
          <w:rFonts w:cs="Arial"/>
        </w:rPr>
        <w:t xml:space="preserve"> or node performance.</w:t>
      </w:r>
    </w:p>
    <w:p w14:paraId="02259091" w14:textId="21732193" w:rsidR="00DC72A7" w:rsidRPr="00141EA4" w:rsidRDefault="00066127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Generate and </w:t>
      </w:r>
      <w:r w:rsidR="00D2093D">
        <w:rPr>
          <w:rFonts w:cs="Arial"/>
        </w:rPr>
        <w:t>perform analysis of</w:t>
      </w:r>
      <w:r>
        <w:rPr>
          <w:rFonts w:cs="Arial"/>
        </w:rPr>
        <w:t xml:space="preserve"> KPI reports for FIT testing</w:t>
      </w:r>
      <w:r w:rsidR="00DC72A7">
        <w:rPr>
          <w:rFonts w:cs="Arial"/>
        </w:rPr>
        <w:t>.</w:t>
      </w:r>
    </w:p>
    <w:p w14:paraId="7627C771" w14:textId="01E1D0A1" w:rsidR="00DC72A7" w:rsidRDefault="00066127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Provide cluster level support for field-testing</w:t>
      </w:r>
      <w:r w:rsidR="00DC72A7" w:rsidRPr="00141EA4">
        <w:rPr>
          <w:rFonts w:cs="Arial"/>
        </w:rPr>
        <w:t>.</w:t>
      </w:r>
    </w:p>
    <w:p w14:paraId="6F1B1FCE" w14:textId="4D2E8A05" w:rsidR="00DC72A7" w:rsidRPr="00141EA4" w:rsidRDefault="00066127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Generate weekly and monthly performance reports for </w:t>
      </w:r>
      <w:r w:rsidR="00FF3961">
        <w:rPr>
          <w:rFonts w:cs="Arial"/>
        </w:rPr>
        <w:t>multiple teams within Samsung and Sprint</w:t>
      </w:r>
      <w:r>
        <w:rPr>
          <w:rFonts w:cs="Arial"/>
        </w:rPr>
        <w:t>.</w:t>
      </w:r>
    </w:p>
    <w:p w14:paraId="5E34AFF4" w14:textId="1FECF93A" w:rsidR="00066127" w:rsidRDefault="00A84673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Participate into market wide severity calls and p</w:t>
      </w:r>
      <w:r w:rsidR="00066127">
        <w:rPr>
          <w:rFonts w:cs="Arial"/>
        </w:rPr>
        <w:t xml:space="preserve">rovide </w:t>
      </w:r>
      <w:r>
        <w:rPr>
          <w:rFonts w:cs="Arial"/>
        </w:rPr>
        <w:t>support obtaining</w:t>
      </w:r>
      <w:r w:rsidR="00691129">
        <w:rPr>
          <w:rFonts w:cs="Arial"/>
        </w:rPr>
        <w:t xml:space="preserve"> and analyzing</w:t>
      </w:r>
      <w:r w:rsidR="00630C15">
        <w:rPr>
          <w:rFonts w:cs="Arial"/>
        </w:rPr>
        <w:t xml:space="preserve"> latest OM stats, </w:t>
      </w:r>
      <w:r>
        <w:rPr>
          <w:rFonts w:cs="Arial"/>
        </w:rPr>
        <w:t>KPI’s</w:t>
      </w:r>
      <w:r w:rsidR="00630C15">
        <w:rPr>
          <w:rFonts w:cs="Arial"/>
        </w:rPr>
        <w:t xml:space="preserve"> and suggest ways to resolve failures</w:t>
      </w:r>
      <w:r w:rsidR="00066127" w:rsidRPr="00141EA4">
        <w:rPr>
          <w:rFonts w:cs="Arial"/>
        </w:rPr>
        <w:t>.</w:t>
      </w:r>
    </w:p>
    <w:p w14:paraId="588F856A" w14:textId="3C173959" w:rsidR="00D10C6E" w:rsidRDefault="0015409C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Conduct</w:t>
      </w:r>
      <w:r w:rsidR="00D10C6E">
        <w:rPr>
          <w:rFonts w:cs="Arial"/>
        </w:rPr>
        <w:t xml:space="preserve"> </w:t>
      </w:r>
      <w:r>
        <w:rPr>
          <w:rFonts w:cs="Arial"/>
        </w:rPr>
        <w:t xml:space="preserve">Data Analysis &amp; </w:t>
      </w:r>
      <w:r w:rsidR="00D10C6E">
        <w:rPr>
          <w:rFonts w:cs="Arial"/>
        </w:rPr>
        <w:t>Root Cause Analysis.</w:t>
      </w:r>
    </w:p>
    <w:p w14:paraId="0757FACF" w14:textId="2FFF3205" w:rsidR="00D10C6E" w:rsidRDefault="00D53346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</w:t>
      </w:r>
      <w:r w:rsidR="00A84673">
        <w:rPr>
          <w:rFonts w:cs="Arial"/>
        </w:rPr>
        <w:t>articipate</w:t>
      </w:r>
      <w:r>
        <w:rPr>
          <w:rFonts w:cs="Arial"/>
        </w:rPr>
        <w:t xml:space="preserve"> and provide inputs</w:t>
      </w:r>
      <w:r w:rsidR="00A84673">
        <w:rPr>
          <w:rFonts w:cs="Arial"/>
        </w:rPr>
        <w:t xml:space="preserve"> into</w:t>
      </w:r>
      <w:r w:rsidR="00066127">
        <w:rPr>
          <w:rFonts w:cs="Arial"/>
        </w:rPr>
        <w:t xml:space="preserve"> weekly and monthly performance </w:t>
      </w:r>
      <w:r w:rsidR="00A84673">
        <w:rPr>
          <w:rFonts w:cs="Arial"/>
        </w:rPr>
        <w:t>meetings</w:t>
      </w:r>
      <w:r w:rsidR="00066127">
        <w:rPr>
          <w:rFonts w:cs="Arial"/>
        </w:rPr>
        <w:t>.</w:t>
      </w:r>
    </w:p>
    <w:p w14:paraId="6C19FEB4" w14:textId="7A7B8FFE" w:rsidR="00517430" w:rsidRPr="00517430" w:rsidRDefault="00517430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17430">
        <w:rPr>
          <w:rFonts w:cs="Arial"/>
          <w:color w:val="262626"/>
          <w:lang w:eastAsia="en-CA"/>
        </w:rPr>
        <w:t>Generate detailed plans for system improvements</w:t>
      </w:r>
      <w:r w:rsidR="00630C15">
        <w:rPr>
          <w:rFonts w:cs="Arial"/>
          <w:color w:val="262626"/>
          <w:lang w:eastAsia="en-CA"/>
        </w:rPr>
        <w:t>, optimization and capacity analysis</w:t>
      </w:r>
      <w:r w:rsidRPr="00517430">
        <w:rPr>
          <w:rFonts w:cs="Arial"/>
          <w:color w:val="262626"/>
          <w:lang w:eastAsia="en-CA"/>
        </w:rPr>
        <w:t>. </w:t>
      </w:r>
    </w:p>
    <w:p w14:paraId="346DBE34" w14:textId="09C1A4C6" w:rsidR="0032212A" w:rsidRPr="00444129" w:rsidRDefault="00CD6817" w:rsidP="00D53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10C6E">
        <w:rPr>
          <w:rFonts w:cs="Arial"/>
        </w:rPr>
        <w:t xml:space="preserve">Provide feedback and participate into </w:t>
      </w:r>
      <w:r w:rsidR="00D10C6E" w:rsidRPr="00D10C6E">
        <w:rPr>
          <w:rFonts w:cs="Arial"/>
        </w:rPr>
        <w:t xml:space="preserve">monthly meetings </w:t>
      </w:r>
      <w:r w:rsidRPr="00D10C6E">
        <w:rPr>
          <w:rFonts w:cs="Arial"/>
        </w:rPr>
        <w:t xml:space="preserve">to develop </w:t>
      </w:r>
      <w:r w:rsidR="00D10C6E" w:rsidRPr="00D10C6E">
        <w:rPr>
          <w:rFonts w:cs="Arial"/>
        </w:rPr>
        <w:t xml:space="preserve">and optimize </w:t>
      </w:r>
      <w:r w:rsidRPr="00D10C6E">
        <w:rPr>
          <w:rFonts w:cs="Arial"/>
        </w:rPr>
        <w:t>Performance Monitoring tool.</w:t>
      </w:r>
    </w:p>
    <w:p w14:paraId="1ADD8571" w14:textId="46C87FDD" w:rsidR="008866AE" w:rsidRPr="00802970" w:rsidRDefault="00D10C6E" w:rsidP="00FF3A56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b/>
        </w:rPr>
      </w:pPr>
      <w:r>
        <w:rPr>
          <w:rFonts w:ascii="Arial" w:hAnsi="Arial" w:cs="Arial"/>
          <w:color w:val="262626"/>
          <w:sz w:val="28"/>
          <w:szCs w:val="28"/>
          <w:lang w:eastAsia="en-CA"/>
        </w:rPr>
        <w:tab/>
      </w:r>
      <w:r w:rsidR="0032212A">
        <w:rPr>
          <w:rFonts w:ascii="Arial" w:hAnsi="Arial" w:cs="Arial"/>
          <w:color w:val="262626"/>
          <w:sz w:val="28"/>
          <w:szCs w:val="28"/>
          <w:lang w:eastAsia="en-CA"/>
        </w:rPr>
        <w:t> </w:t>
      </w:r>
    </w:p>
    <w:p w14:paraId="7FE0C73C" w14:textId="77777777" w:rsidR="00802970" w:rsidRDefault="00802970" w:rsidP="00FF3A56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b/>
        </w:rPr>
      </w:pPr>
    </w:p>
    <w:p w14:paraId="3F54FEEA" w14:textId="77777777" w:rsidR="00B34241" w:rsidRPr="00B37B1F" w:rsidRDefault="00B34241" w:rsidP="00417B40">
      <w:pPr>
        <w:pStyle w:val="Default"/>
        <w:numPr>
          <w:ilvl w:val="0"/>
          <w:numId w:val="12"/>
        </w:numPr>
        <w:rPr>
          <w:b/>
        </w:rPr>
      </w:pPr>
      <w:r w:rsidRPr="00B37B1F">
        <w:rPr>
          <w:b/>
        </w:rPr>
        <w:lastRenderedPageBreak/>
        <w:t>Ericsson Canada Inc. – Montreal – Quebec</w:t>
      </w:r>
      <w:r w:rsidR="0081412F" w:rsidRPr="00B37B1F">
        <w:rPr>
          <w:b/>
        </w:rPr>
        <w:tab/>
      </w:r>
      <w:r w:rsidRPr="00B37B1F">
        <w:rPr>
          <w:b/>
        </w:rPr>
        <w:tab/>
      </w:r>
      <w:r w:rsidRPr="00B37B1F">
        <w:rPr>
          <w:b/>
        </w:rPr>
        <w:tab/>
      </w:r>
      <w:r w:rsidRPr="00B37B1F">
        <w:rPr>
          <w:b/>
        </w:rPr>
        <w:tab/>
      </w:r>
      <w:r w:rsidRPr="00B37B1F">
        <w:rPr>
          <w:b/>
        </w:rPr>
        <w:tab/>
      </w:r>
      <w:r w:rsidR="008866AE">
        <w:rPr>
          <w:b/>
          <w:bCs/>
        </w:rPr>
        <w:t>July 2010 – August 2013</w:t>
      </w:r>
    </w:p>
    <w:p w14:paraId="3AC4400F" w14:textId="77777777" w:rsidR="00B34241" w:rsidRPr="00B37B1F" w:rsidRDefault="00AD6084" w:rsidP="00557487">
      <w:pPr>
        <w:pStyle w:val="Default"/>
        <w:ind w:left="1440"/>
        <w:rPr>
          <w:b/>
        </w:rPr>
      </w:pPr>
      <w:r w:rsidRPr="00B37B1F">
        <w:rPr>
          <w:b/>
        </w:rPr>
        <w:t xml:space="preserve">Services Engineer </w:t>
      </w:r>
      <w:r w:rsidR="002F20AF" w:rsidRPr="00B37B1F">
        <w:rPr>
          <w:b/>
        </w:rPr>
        <w:t>–</w:t>
      </w:r>
      <w:r w:rsidRPr="00B37B1F">
        <w:rPr>
          <w:b/>
        </w:rPr>
        <w:t xml:space="preserve"> RAN</w:t>
      </w:r>
    </w:p>
    <w:p w14:paraId="15DA4C41" w14:textId="77777777" w:rsidR="002F20AF" w:rsidRDefault="002F20AF" w:rsidP="00557487">
      <w:pPr>
        <w:pStyle w:val="Default"/>
        <w:ind w:left="1440"/>
        <w:rPr>
          <w:b/>
          <w:sz w:val="22"/>
          <w:szCs w:val="22"/>
        </w:rPr>
      </w:pPr>
    </w:p>
    <w:p w14:paraId="72AC140E" w14:textId="0D444B7D" w:rsidR="00141EA4" w:rsidRDefault="000D37E0" w:rsidP="00141EA4">
      <w:pPr>
        <w:pStyle w:val="Default"/>
        <w:numPr>
          <w:ilvl w:val="1"/>
          <w:numId w:val="12"/>
        </w:numPr>
        <w:rPr>
          <w:b/>
          <w:i/>
          <w:szCs w:val="22"/>
          <w:u w:val="single"/>
        </w:rPr>
      </w:pPr>
      <w:r>
        <w:rPr>
          <w:b/>
          <w:i/>
          <w:szCs w:val="22"/>
          <w:u w:val="single"/>
        </w:rPr>
        <w:t xml:space="preserve">ITAC </w:t>
      </w:r>
      <w:r w:rsidR="00141EA4">
        <w:rPr>
          <w:b/>
          <w:i/>
          <w:szCs w:val="22"/>
          <w:u w:val="single"/>
        </w:rPr>
        <w:t>Support Engineer (LTE / WCDMA)</w:t>
      </w:r>
    </w:p>
    <w:p w14:paraId="4E8A5100" w14:textId="77777777" w:rsidR="00141EA4" w:rsidRDefault="00141EA4" w:rsidP="00141E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Arial"/>
        </w:rPr>
      </w:pPr>
    </w:p>
    <w:p w14:paraId="2B5246D7" w14:textId="25D6E0FC" w:rsidR="00141EA4" w:rsidRPr="00141EA4" w:rsidRDefault="008866AE" w:rsidP="00D533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</w:t>
      </w:r>
      <w:r w:rsidR="002B18CA">
        <w:rPr>
          <w:rFonts w:cs="Arial"/>
        </w:rPr>
        <w:t>roubleshoot</w:t>
      </w:r>
      <w:r w:rsidR="00B4429A">
        <w:rPr>
          <w:rFonts w:cs="Arial"/>
        </w:rPr>
        <w:t xml:space="preserve"> </w:t>
      </w:r>
      <w:proofErr w:type="gramStart"/>
      <w:r w:rsidR="00B4429A">
        <w:rPr>
          <w:rFonts w:cs="Arial"/>
        </w:rPr>
        <w:t>i</w:t>
      </w:r>
      <w:r>
        <w:rPr>
          <w:rFonts w:cs="Arial"/>
        </w:rPr>
        <w:t>ntegration,</w:t>
      </w:r>
      <w:proofErr w:type="gramEnd"/>
      <w:r w:rsidR="00B4429A">
        <w:rPr>
          <w:rFonts w:cs="Arial"/>
        </w:rPr>
        <w:t xml:space="preserve"> e</w:t>
      </w:r>
      <w:r w:rsidR="00141EA4" w:rsidRPr="00141EA4">
        <w:rPr>
          <w:rFonts w:cs="Arial"/>
        </w:rPr>
        <w:t xml:space="preserve">xpansion </w:t>
      </w:r>
      <w:r>
        <w:rPr>
          <w:rFonts w:cs="Arial"/>
        </w:rPr>
        <w:t xml:space="preserve">and </w:t>
      </w:r>
      <w:r w:rsidR="00B4429A">
        <w:rPr>
          <w:rFonts w:cs="Arial"/>
        </w:rPr>
        <w:t>n</w:t>
      </w:r>
      <w:r w:rsidR="00D64808">
        <w:rPr>
          <w:rFonts w:cs="Arial"/>
        </w:rPr>
        <w:t xml:space="preserve">etwork </w:t>
      </w:r>
      <w:r w:rsidR="00B4429A">
        <w:rPr>
          <w:rFonts w:cs="Arial"/>
        </w:rPr>
        <w:t>m</w:t>
      </w:r>
      <w:r w:rsidR="00141EA4">
        <w:rPr>
          <w:rFonts w:cs="Arial"/>
        </w:rPr>
        <w:t xml:space="preserve">odernization </w:t>
      </w:r>
      <w:r w:rsidR="00060DAD">
        <w:rPr>
          <w:rFonts w:cs="Arial"/>
        </w:rPr>
        <w:t xml:space="preserve">related </w:t>
      </w:r>
      <w:r w:rsidR="00141EA4" w:rsidRPr="00141EA4">
        <w:rPr>
          <w:rFonts w:cs="Arial"/>
        </w:rPr>
        <w:t>C</w:t>
      </w:r>
      <w:r w:rsidR="00060DAD">
        <w:rPr>
          <w:rFonts w:cs="Arial"/>
        </w:rPr>
        <w:t xml:space="preserve">ustomer </w:t>
      </w:r>
      <w:r w:rsidR="00141EA4" w:rsidRPr="00141EA4">
        <w:rPr>
          <w:rFonts w:cs="Arial"/>
        </w:rPr>
        <w:t>S</w:t>
      </w:r>
      <w:r w:rsidR="00060DAD">
        <w:rPr>
          <w:rFonts w:cs="Arial"/>
        </w:rPr>
        <w:t xml:space="preserve">upport </w:t>
      </w:r>
      <w:r w:rsidR="00141EA4" w:rsidRPr="00141EA4">
        <w:rPr>
          <w:rFonts w:cs="Arial"/>
        </w:rPr>
        <w:t>R</w:t>
      </w:r>
      <w:r>
        <w:rPr>
          <w:rFonts w:cs="Arial"/>
        </w:rPr>
        <w:t>equests</w:t>
      </w:r>
      <w:r w:rsidR="00060DAD">
        <w:rPr>
          <w:rFonts w:cs="Arial"/>
        </w:rPr>
        <w:t xml:space="preserve"> for North American Operators</w:t>
      </w:r>
      <w:r w:rsidR="00141EA4" w:rsidRPr="00141EA4">
        <w:rPr>
          <w:rFonts w:cs="Arial"/>
        </w:rPr>
        <w:t xml:space="preserve">.   </w:t>
      </w:r>
    </w:p>
    <w:p w14:paraId="0E7477C8" w14:textId="421B9C5E" w:rsidR="00141EA4" w:rsidRDefault="00141EA4" w:rsidP="00D533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141EA4">
        <w:rPr>
          <w:rFonts w:cs="Arial"/>
        </w:rPr>
        <w:t>Troubleshoot KPI related degradations on live networks.</w:t>
      </w:r>
    </w:p>
    <w:p w14:paraId="2523E6AF" w14:textId="33AD3C83" w:rsidR="00D64808" w:rsidRPr="00141EA4" w:rsidRDefault="00D64808" w:rsidP="00D533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Provide support to Ericsson</w:t>
      </w:r>
      <w:r w:rsidR="0015371E">
        <w:rPr>
          <w:rFonts w:cs="Arial"/>
        </w:rPr>
        <w:t xml:space="preserve"> Engineers working on customer</w:t>
      </w:r>
      <w:r>
        <w:rPr>
          <w:rFonts w:cs="Arial"/>
        </w:rPr>
        <w:t xml:space="preserve"> network.</w:t>
      </w:r>
    </w:p>
    <w:p w14:paraId="4290545B" w14:textId="77777777" w:rsidR="00FB187F" w:rsidRDefault="00FB187F" w:rsidP="00802970">
      <w:pPr>
        <w:spacing w:after="0" w:line="240" w:lineRule="auto"/>
        <w:rPr>
          <w:sz w:val="28"/>
          <w:lang w:val="en-CA"/>
        </w:rPr>
      </w:pPr>
    </w:p>
    <w:p w14:paraId="0760A53B" w14:textId="392BC8D9" w:rsidR="00B34241" w:rsidRDefault="00B34241" w:rsidP="00557487">
      <w:pPr>
        <w:pStyle w:val="Default"/>
        <w:numPr>
          <w:ilvl w:val="1"/>
          <w:numId w:val="12"/>
        </w:numPr>
        <w:rPr>
          <w:b/>
          <w:i/>
          <w:szCs w:val="22"/>
          <w:u w:val="single"/>
        </w:rPr>
      </w:pPr>
      <w:r w:rsidRPr="00286471">
        <w:rPr>
          <w:b/>
          <w:i/>
          <w:szCs w:val="22"/>
          <w:u w:val="single"/>
        </w:rPr>
        <w:t xml:space="preserve">LTE Experienced </w:t>
      </w:r>
      <w:proofErr w:type="spellStart"/>
      <w:r w:rsidRPr="00286471">
        <w:rPr>
          <w:b/>
          <w:i/>
          <w:szCs w:val="22"/>
          <w:u w:val="single"/>
        </w:rPr>
        <w:t>eNodeB</w:t>
      </w:r>
      <w:proofErr w:type="spellEnd"/>
      <w:r w:rsidRPr="00286471">
        <w:rPr>
          <w:b/>
          <w:i/>
          <w:szCs w:val="22"/>
          <w:u w:val="single"/>
        </w:rPr>
        <w:t xml:space="preserve"> Integrator</w:t>
      </w:r>
      <w:r w:rsidR="000D37E0">
        <w:rPr>
          <w:b/>
          <w:i/>
          <w:szCs w:val="22"/>
          <w:u w:val="single"/>
        </w:rPr>
        <w:t xml:space="preserve"> &amp; Tester</w:t>
      </w:r>
    </w:p>
    <w:p w14:paraId="21AF6E20" w14:textId="77777777" w:rsidR="00B34241" w:rsidRPr="00286471" w:rsidRDefault="00B34241" w:rsidP="00FB2D7F">
      <w:pPr>
        <w:pStyle w:val="Default"/>
        <w:ind w:left="1440"/>
        <w:rPr>
          <w:b/>
          <w:i/>
          <w:szCs w:val="22"/>
          <w:u w:val="single"/>
        </w:rPr>
      </w:pPr>
    </w:p>
    <w:p w14:paraId="6220831C" w14:textId="41FE05C3" w:rsidR="009D3E28" w:rsidRPr="00D53346" w:rsidRDefault="009D3E28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In </w:t>
      </w:r>
      <w:r w:rsidR="0062000F" w:rsidRPr="00D53346">
        <w:rPr>
          <w:rFonts w:cs="Arial"/>
        </w:rPr>
        <w:t xml:space="preserve">the </w:t>
      </w:r>
      <w:r w:rsidRPr="00D53346">
        <w:rPr>
          <w:rFonts w:cs="Arial"/>
        </w:rPr>
        <w:t>lab and in</w:t>
      </w:r>
      <w:r w:rsidR="000903A8">
        <w:rPr>
          <w:rFonts w:cs="Arial"/>
        </w:rPr>
        <w:t xml:space="preserve"> the</w:t>
      </w:r>
      <w:r w:rsidRPr="00D53346">
        <w:rPr>
          <w:rFonts w:cs="Arial"/>
        </w:rPr>
        <w:t xml:space="preserve"> field integration and test object list</w:t>
      </w:r>
      <w:r w:rsidR="00141EA4" w:rsidRPr="00D53346">
        <w:rPr>
          <w:rFonts w:cs="Arial"/>
        </w:rPr>
        <w:t xml:space="preserve"> (TOL)</w:t>
      </w:r>
      <w:r w:rsidR="0062000F" w:rsidRPr="00D53346">
        <w:rPr>
          <w:rFonts w:cs="Arial"/>
        </w:rPr>
        <w:t xml:space="preserve"> execution/</w:t>
      </w:r>
      <w:r w:rsidRPr="00D53346">
        <w:rPr>
          <w:rFonts w:cs="Arial"/>
        </w:rPr>
        <w:t>verification of Mult</w:t>
      </w:r>
      <w:r w:rsidR="0015371E">
        <w:rPr>
          <w:rFonts w:cs="Arial"/>
        </w:rPr>
        <w:t>i Standard Digital Unit (DUS41),</w:t>
      </w:r>
      <w:r w:rsidR="00DB272B">
        <w:rPr>
          <w:rFonts w:cs="Arial"/>
        </w:rPr>
        <w:t xml:space="preserve"> RBS 6000</w:t>
      </w:r>
      <w:r w:rsidR="0015371E">
        <w:rPr>
          <w:rFonts w:cs="Arial"/>
        </w:rPr>
        <w:t xml:space="preserve"> (DUL)</w:t>
      </w:r>
      <w:r w:rsidR="00DB272B">
        <w:rPr>
          <w:rFonts w:cs="Arial"/>
        </w:rPr>
        <w:t xml:space="preserve"> series</w:t>
      </w:r>
      <w:r w:rsidR="00B953D6">
        <w:rPr>
          <w:rFonts w:cs="Arial"/>
        </w:rPr>
        <w:t xml:space="preserve">, AIR Antenna, RU’s, </w:t>
      </w:r>
      <w:r w:rsidR="0015371E">
        <w:rPr>
          <w:rFonts w:cs="Arial"/>
        </w:rPr>
        <w:t>RRU’s</w:t>
      </w:r>
      <w:r w:rsidR="00B953D6">
        <w:rPr>
          <w:rFonts w:cs="Arial"/>
        </w:rPr>
        <w:t xml:space="preserve"> &amp; RET</w:t>
      </w:r>
      <w:r w:rsidR="00DB272B">
        <w:rPr>
          <w:rFonts w:cs="Arial"/>
        </w:rPr>
        <w:t xml:space="preserve"> </w:t>
      </w:r>
      <w:r w:rsidR="00B4429A">
        <w:rPr>
          <w:rFonts w:cs="Arial"/>
        </w:rPr>
        <w:t>for AT&amp;T USA</w:t>
      </w:r>
      <w:r w:rsidR="0015371E">
        <w:rPr>
          <w:rFonts w:cs="Arial"/>
        </w:rPr>
        <w:t xml:space="preserve"> and Rogers Canada.</w:t>
      </w:r>
    </w:p>
    <w:p w14:paraId="1452BFF0" w14:textId="7593840D" w:rsidR="0063710D" w:rsidRDefault="0063710D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Perform regression test</w:t>
      </w:r>
      <w:r w:rsidR="00060DAD" w:rsidRPr="00D53346">
        <w:rPr>
          <w:rFonts w:cs="Arial"/>
        </w:rPr>
        <w:t>s</w:t>
      </w:r>
      <w:r w:rsidRPr="00D53346">
        <w:rPr>
          <w:rFonts w:cs="Arial"/>
        </w:rPr>
        <w:t>, colle</w:t>
      </w:r>
      <w:r w:rsidR="00B4429A">
        <w:rPr>
          <w:rFonts w:cs="Arial"/>
        </w:rPr>
        <w:t>ct logs using QXDM and analyze</w:t>
      </w:r>
      <w:r w:rsidRPr="00D53346">
        <w:rPr>
          <w:rFonts w:cs="Arial"/>
        </w:rPr>
        <w:t xml:space="preserve"> logs using QCAT for</w:t>
      </w:r>
      <w:r w:rsidR="008F1807" w:rsidRPr="00D53346">
        <w:rPr>
          <w:rFonts w:cs="Arial"/>
        </w:rPr>
        <w:t xml:space="preserve"> Basic,</w:t>
      </w:r>
      <w:r w:rsidRPr="00D53346">
        <w:rPr>
          <w:rFonts w:cs="Arial"/>
        </w:rPr>
        <w:t xml:space="preserve"> </w:t>
      </w:r>
      <w:r w:rsidR="008F1807" w:rsidRPr="00D53346">
        <w:rPr>
          <w:rFonts w:cs="Arial"/>
        </w:rPr>
        <w:t xml:space="preserve">Mobility, </w:t>
      </w:r>
      <w:r w:rsidR="005F2D8E" w:rsidRPr="00D53346">
        <w:rPr>
          <w:rFonts w:cs="Arial"/>
        </w:rPr>
        <w:t>Performance</w:t>
      </w:r>
      <w:r w:rsidR="008F1807" w:rsidRPr="00D53346">
        <w:rPr>
          <w:rFonts w:cs="Arial"/>
        </w:rPr>
        <w:t xml:space="preserve">, </w:t>
      </w:r>
      <w:r w:rsidR="00DB6A4B">
        <w:rPr>
          <w:rFonts w:cs="Arial"/>
        </w:rPr>
        <w:t xml:space="preserve">SON, </w:t>
      </w:r>
      <w:r w:rsidR="00802D02">
        <w:rPr>
          <w:rFonts w:cs="Arial"/>
        </w:rPr>
        <w:t>ANR</w:t>
      </w:r>
      <w:r w:rsidR="008F1807" w:rsidRPr="00D53346">
        <w:rPr>
          <w:rFonts w:cs="Arial"/>
        </w:rPr>
        <w:t>,</w:t>
      </w:r>
      <w:r w:rsidRPr="00D53346">
        <w:rPr>
          <w:rFonts w:cs="Arial"/>
        </w:rPr>
        <w:t xml:space="preserve"> </w:t>
      </w:r>
      <w:r w:rsidR="00802D02">
        <w:rPr>
          <w:rFonts w:cs="Arial"/>
        </w:rPr>
        <w:t xml:space="preserve">Carrier Aggregation, </w:t>
      </w:r>
      <w:r w:rsidR="008F1807" w:rsidRPr="00D53346">
        <w:rPr>
          <w:rFonts w:cs="Arial"/>
        </w:rPr>
        <w:t xml:space="preserve">IRAT, </w:t>
      </w:r>
      <w:r w:rsidR="009B32FA" w:rsidRPr="00D53346">
        <w:rPr>
          <w:rFonts w:cs="Arial"/>
        </w:rPr>
        <w:t xml:space="preserve">MIMO, </w:t>
      </w:r>
      <w:r w:rsidR="008F1807" w:rsidRPr="00D53346">
        <w:rPr>
          <w:rFonts w:cs="Arial"/>
        </w:rPr>
        <w:t>CSFB and Negative test cases.</w:t>
      </w:r>
    </w:p>
    <w:p w14:paraId="50655692" w14:textId="2584CD48" w:rsidR="0015371E" w:rsidRPr="00D53346" w:rsidRDefault="0015371E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Hardware Swap (Migration): RBS 6000 (DUL) series to DUS41 migration</w:t>
      </w:r>
      <w:r w:rsidR="00B953D6">
        <w:rPr>
          <w:rFonts w:cs="Arial"/>
        </w:rPr>
        <w:t xml:space="preserve"> testing in Ericsson and AT&amp;T lab, MOP preparation and implementation in the field</w:t>
      </w:r>
      <w:r>
        <w:rPr>
          <w:rFonts w:cs="Arial"/>
        </w:rPr>
        <w:t xml:space="preserve"> for AT&amp;T.</w:t>
      </w:r>
    </w:p>
    <w:p w14:paraId="459A09D8" w14:textId="5690CB00" w:rsidR="00B34241" w:rsidRPr="00D53346" w:rsidRDefault="0015371E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LTE </w:t>
      </w:r>
      <w:r w:rsidR="00B34241" w:rsidRPr="00D53346">
        <w:rPr>
          <w:rFonts w:cs="Arial"/>
        </w:rPr>
        <w:t>Ne</w:t>
      </w:r>
      <w:r w:rsidR="00B4429A">
        <w:rPr>
          <w:rFonts w:cs="Arial"/>
        </w:rPr>
        <w:t xml:space="preserve">twork Rollout for </w:t>
      </w:r>
      <w:proofErr w:type="spellStart"/>
      <w:r w:rsidR="00B4429A">
        <w:rPr>
          <w:rFonts w:cs="Arial"/>
        </w:rPr>
        <w:t>MetroPCS</w:t>
      </w:r>
      <w:proofErr w:type="spellEnd"/>
      <w:r w:rsidR="00B4429A">
        <w:rPr>
          <w:rFonts w:cs="Arial"/>
        </w:rPr>
        <w:t>, USA</w:t>
      </w:r>
      <w:r w:rsidR="00B34241" w:rsidRPr="00D53346">
        <w:rPr>
          <w:rFonts w:cs="Arial"/>
        </w:rPr>
        <w:t>.</w:t>
      </w:r>
    </w:p>
    <w:p w14:paraId="41786B07" w14:textId="0BC8B038" w:rsidR="00B34241" w:rsidRPr="00D53346" w:rsidRDefault="0015371E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LTE </w:t>
      </w:r>
      <w:r w:rsidR="00B34241" w:rsidRPr="00D53346">
        <w:rPr>
          <w:rFonts w:cs="Arial"/>
        </w:rPr>
        <w:t>Network Rollout for Rogers, Canada.</w:t>
      </w:r>
    </w:p>
    <w:p w14:paraId="43AEB0ED" w14:textId="54221343" w:rsidR="00B34241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Remote </w:t>
      </w:r>
      <w:proofErr w:type="spellStart"/>
      <w:r w:rsidRPr="00D53346">
        <w:rPr>
          <w:rFonts w:cs="Arial"/>
        </w:rPr>
        <w:t>eNodeb</w:t>
      </w:r>
      <w:proofErr w:type="spellEnd"/>
      <w:r w:rsidR="00423E12" w:rsidRPr="00D53346">
        <w:rPr>
          <w:rFonts w:cs="Arial"/>
        </w:rPr>
        <w:t xml:space="preserve"> (</w:t>
      </w:r>
      <w:r w:rsidR="00574954" w:rsidRPr="00D53346">
        <w:rPr>
          <w:rFonts w:cs="Arial"/>
        </w:rPr>
        <w:t xml:space="preserve">RBS </w:t>
      </w:r>
      <w:r w:rsidR="00423E12" w:rsidRPr="00D53346">
        <w:rPr>
          <w:rFonts w:cs="Arial"/>
        </w:rPr>
        <w:t>6000</w:t>
      </w:r>
      <w:r w:rsidR="00DB272B">
        <w:rPr>
          <w:rFonts w:cs="Arial"/>
        </w:rPr>
        <w:t xml:space="preserve"> &amp; DUS 41</w:t>
      </w:r>
      <w:r w:rsidR="00423E12" w:rsidRPr="00D53346">
        <w:rPr>
          <w:rFonts w:cs="Arial"/>
        </w:rPr>
        <w:t>)</w:t>
      </w:r>
      <w:r w:rsidR="00DB272B">
        <w:rPr>
          <w:rFonts w:cs="Arial"/>
        </w:rPr>
        <w:t xml:space="preserve"> integration</w:t>
      </w:r>
      <w:r w:rsidRPr="00D53346">
        <w:rPr>
          <w:rFonts w:cs="Arial"/>
        </w:rPr>
        <w:t xml:space="preserve"> </w:t>
      </w:r>
      <w:r w:rsidR="00DB272B">
        <w:rPr>
          <w:rFonts w:cs="Arial"/>
        </w:rPr>
        <w:t xml:space="preserve">and configuration by using BSIM, OSS &amp; RBS Element Manager </w:t>
      </w:r>
      <w:r w:rsidRPr="00D53346">
        <w:rPr>
          <w:rFonts w:cs="Arial"/>
        </w:rPr>
        <w:t xml:space="preserve">for </w:t>
      </w:r>
      <w:r w:rsidR="00B812BA">
        <w:rPr>
          <w:rFonts w:cs="Arial"/>
        </w:rPr>
        <w:t xml:space="preserve">AT&amp;T, </w:t>
      </w:r>
      <w:proofErr w:type="spellStart"/>
      <w:r w:rsidRPr="00D53346">
        <w:rPr>
          <w:rFonts w:cs="Arial"/>
        </w:rPr>
        <w:t>MetroPCS</w:t>
      </w:r>
      <w:proofErr w:type="spellEnd"/>
      <w:r w:rsidRPr="00D53346">
        <w:rPr>
          <w:rFonts w:cs="Arial"/>
        </w:rPr>
        <w:t>-USA &amp; Rogers-Canada.</w:t>
      </w:r>
    </w:p>
    <w:p w14:paraId="11D10DD4" w14:textId="75F94B54" w:rsidR="005E10A0" w:rsidRPr="00D53346" w:rsidRDefault="005E10A0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Remote Deployment Center support engineer to upgrade, configure and troubleshoot Distributed Antenna System (DAS). </w:t>
      </w:r>
    </w:p>
    <w:p w14:paraId="0EF900B2" w14:textId="38EF6C7F" w:rsidR="00B812BA" w:rsidRPr="00B812BA" w:rsidRDefault="00B34241" w:rsidP="00B812BA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Onsite </w:t>
      </w:r>
      <w:proofErr w:type="spellStart"/>
      <w:r w:rsidRPr="00D53346">
        <w:rPr>
          <w:rFonts w:cs="Arial"/>
        </w:rPr>
        <w:t>eNodeB</w:t>
      </w:r>
      <w:proofErr w:type="spellEnd"/>
      <w:r w:rsidRPr="00D53346">
        <w:rPr>
          <w:rFonts w:cs="Arial"/>
        </w:rPr>
        <w:t xml:space="preserve"> integrations for AT&amp;T-USA &amp; </w:t>
      </w:r>
      <w:proofErr w:type="spellStart"/>
      <w:r w:rsidRPr="00D53346">
        <w:rPr>
          <w:rFonts w:cs="Arial"/>
        </w:rPr>
        <w:t>Eastlink</w:t>
      </w:r>
      <w:proofErr w:type="spellEnd"/>
      <w:r w:rsidRPr="00D53346">
        <w:rPr>
          <w:rFonts w:cs="Arial"/>
        </w:rPr>
        <w:t>-Canada.</w:t>
      </w:r>
    </w:p>
    <w:p w14:paraId="16CDF4AC" w14:textId="2B557C3F" w:rsidR="00CA4C44" w:rsidRPr="00D53346" w:rsidRDefault="00CA4C44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Troubleshoot K</w:t>
      </w:r>
      <w:r w:rsidR="00723232">
        <w:rPr>
          <w:rFonts w:cs="Arial"/>
        </w:rPr>
        <w:t xml:space="preserve">PI related degradation on </w:t>
      </w:r>
      <w:r w:rsidRPr="00D53346">
        <w:rPr>
          <w:rFonts w:cs="Arial"/>
        </w:rPr>
        <w:t>networks.</w:t>
      </w:r>
    </w:p>
    <w:p w14:paraId="76301F28" w14:textId="125281CD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Generate &amp; troubleshoot </w:t>
      </w:r>
      <w:proofErr w:type="spellStart"/>
      <w:r w:rsidRPr="00D53346">
        <w:rPr>
          <w:rFonts w:cs="Arial"/>
        </w:rPr>
        <w:t>eNodeB</w:t>
      </w:r>
      <w:proofErr w:type="spellEnd"/>
      <w:r w:rsidRPr="00D53346">
        <w:rPr>
          <w:rFonts w:cs="Arial"/>
        </w:rPr>
        <w:t xml:space="preserve"> integration scripts.</w:t>
      </w:r>
    </w:p>
    <w:p w14:paraId="2F2835F9" w14:textId="024A4DE6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Generate BSIM integration scripts from OSS.</w:t>
      </w:r>
    </w:p>
    <w:p w14:paraId="34AB4F6C" w14:textId="13413A7C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Perform onsite and remote</w:t>
      </w:r>
      <w:r w:rsidR="00BC4655" w:rsidRPr="00D53346">
        <w:rPr>
          <w:rFonts w:cs="Arial"/>
        </w:rPr>
        <w:t xml:space="preserve"> so</w:t>
      </w:r>
      <w:r w:rsidR="002B18CA" w:rsidRPr="00D53346">
        <w:rPr>
          <w:rFonts w:cs="Arial"/>
        </w:rPr>
        <w:t>ftware</w:t>
      </w:r>
      <w:r w:rsidR="000D1A16">
        <w:rPr>
          <w:rFonts w:cs="Arial"/>
        </w:rPr>
        <w:t xml:space="preserve"> upgrades to </w:t>
      </w:r>
      <w:proofErr w:type="spellStart"/>
      <w:r w:rsidR="000D1A16">
        <w:rPr>
          <w:rFonts w:cs="Arial"/>
        </w:rPr>
        <w:t>eN</w:t>
      </w:r>
      <w:r w:rsidRPr="00D53346">
        <w:rPr>
          <w:rFonts w:cs="Arial"/>
        </w:rPr>
        <w:t>B’s</w:t>
      </w:r>
      <w:proofErr w:type="spellEnd"/>
      <w:r w:rsidR="000D1A16">
        <w:rPr>
          <w:rFonts w:cs="Arial"/>
        </w:rPr>
        <w:t xml:space="preserve"> by using </w:t>
      </w:r>
      <w:r w:rsidR="00DB272B">
        <w:rPr>
          <w:rFonts w:cs="Arial"/>
        </w:rPr>
        <w:t>AMOS, RBS Element Manager or OSS</w:t>
      </w:r>
      <w:r w:rsidRPr="00D53346">
        <w:rPr>
          <w:rFonts w:cs="Arial"/>
        </w:rPr>
        <w:t>.</w:t>
      </w:r>
    </w:p>
    <w:p w14:paraId="2B12C464" w14:textId="7AC34B21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Troubleshoot S1</w:t>
      </w:r>
      <w:r w:rsidR="00D34163" w:rsidRPr="00D53346">
        <w:rPr>
          <w:rFonts w:cs="Arial"/>
        </w:rPr>
        <w:t xml:space="preserve"> (</w:t>
      </w:r>
      <w:proofErr w:type="spellStart"/>
      <w:r w:rsidR="00D34163" w:rsidRPr="00D53346">
        <w:rPr>
          <w:rFonts w:cs="Arial"/>
        </w:rPr>
        <w:t>eNodeB</w:t>
      </w:r>
      <w:proofErr w:type="spellEnd"/>
      <w:r w:rsidR="00D34163" w:rsidRPr="00D53346">
        <w:rPr>
          <w:rFonts w:cs="Arial"/>
        </w:rPr>
        <w:t xml:space="preserve"> to EPC)</w:t>
      </w:r>
      <w:r w:rsidR="00A16B29" w:rsidRPr="00D53346">
        <w:rPr>
          <w:rFonts w:cs="Arial"/>
        </w:rPr>
        <w:t xml:space="preserve"> and</w:t>
      </w:r>
      <w:r w:rsidRPr="00D53346">
        <w:rPr>
          <w:rFonts w:cs="Arial"/>
        </w:rPr>
        <w:t xml:space="preserve"> X2</w:t>
      </w:r>
      <w:r w:rsidR="00D34163" w:rsidRPr="00D53346">
        <w:rPr>
          <w:rFonts w:cs="Arial"/>
        </w:rPr>
        <w:t xml:space="preserve"> (</w:t>
      </w:r>
      <w:proofErr w:type="spellStart"/>
      <w:r w:rsidR="00D34163" w:rsidRPr="00D53346">
        <w:rPr>
          <w:rFonts w:cs="Arial"/>
        </w:rPr>
        <w:t>eNodeB</w:t>
      </w:r>
      <w:proofErr w:type="spellEnd"/>
      <w:r w:rsidR="00D34163" w:rsidRPr="00D53346">
        <w:rPr>
          <w:rFonts w:cs="Arial"/>
        </w:rPr>
        <w:t xml:space="preserve"> to </w:t>
      </w:r>
      <w:proofErr w:type="spellStart"/>
      <w:r w:rsidR="00D34163" w:rsidRPr="00D53346">
        <w:rPr>
          <w:rFonts w:cs="Arial"/>
        </w:rPr>
        <w:t>eNodeB</w:t>
      </w:r>
      <w:proofErr w:type="spellEnd"/>
      <w:r w:rsidR="00D34163" w:rsidRPr="00D53346">
        <w:rPr>
          <w:rFonts w:cs="Arial"/>
        </w:rPr>
        <w:t>)</w:t>
      </w:r>
      <w:r w:rsidR="00723232">
        <w:rPr>
          <w:rFonts w:cs="Arial"/>
        </w:rPr>
        <w:t xml:space="preserve"> interface</w:t>
      </w:r>
      <w:r w:rsidRPr="00D53346">
        <w:rPr>
          <w:rFonts w:cs="Arial"/>
        </w:rPr>
        <w:t>.</w:t>
      </w:r>
    </w:p>
    <w:p w14:paraId="0A050839" w14:textId="489444BB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Generate and Analyze call traces to troubleshoot call failures.</w:t>
      </w:r>
    </w:p>
    <w:p w14:paraId="7E1928A7" w14:textId="7B1DA0BB" w:rsidR="00B34241" w:rsidRPr="00D53346" w:rsidRDefault="00B34241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proofErr w:type="spellStart"/>
      <w:proofErr w:type="gramStart"/>
      <w:r w:rsidRPr="00D53346">
        <w:rPr>
          <w:rFonts w:cs="Arial"/>
        </w:rPr>
        <w:t>eNodeB</w:t>
      </w:r>
      <w:proofErr w:type="spellEnd"/>
      <w:proofErr w:type="gramEnd"/>
      <w:r w:rsidRPr="00D53346">
        <w:rPr>
          <w:rFonts w:cs="Arial"/>
        </w:rPr>
        <w:t xml:space="preserve"> IP</w:t>
      </w:r>
      <w:r w:rsidRPr="00D53346">
        <w:rPr>
          <w:rFonts w:cs="Arial"/>
          <w:lang w:val="en-CA"/>
        </w:rPr>
        <w:t xml:space="preserve"> Scheme changes for Rogers Wireless Network</w:t>
      </w:r>
      <w:r w:rsidR="00461A59" w:rsidRPr="00D53346">
        <w:rPr>
          <w:rFonts w:cs="Arial"/>
          <w:lang w:val="en-CA"/>
        </w:rPr>
        <w:t xml:space="preserve"> Canada</w:t>
      </w:r>
      <w:r w:rsidRPr="00D53346">
        <w:rPr>
          <w:rFonts w:cs="Arial"/>
          <w:lang w:val="en-CA"/>
        </w:rPr>
        <w:t>.</w:t>
      </w:r>
    </w:p>
    <w:p w14:paraId="2639867B" w14:textId="51611ACA" w:rsidR="00F25D3A" w:rsidRPr="00D53346" w:rsidRDefault="00F25D3A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 xml:space="preserve">Perform </w:t>
      </w:r>
      <w:r w:rsidR="00DB6A4B">
        <w:rPr>
          <w:rFonts w:cs="Arial"/>
          <w:lang w:val="en-CA"/>
        </w:rPr>
        <w:t xml:space="preserve">SW / HW </w:t>
      </w:r>
      <w:r w:rsidRPr="00D53346">
        <w:rPr>
          <w:rFonts w:cs="Arial"/>
          <w:lang w:val="en-CA"/>
        </w:rPr>
        <w:t>features verification in Ericsson lab, in field and feature demonstration to customers.</w:t>
      </w:r>
    </w:p>
    <w:p w14:paraId="07E8E13F" w14:textId="7A76507E" w:rsidR="00E05D1B" w:rsidRPr="00D53346" w:rsidRDefault="00E05D1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Provide remote and onsite</w:t>
      </w:r>
      <w:r w:rsidR="006E4814" w:rsidRPr="00D53346">
        <w:rPr>
          <w:rFonts w:cs="Arial"/>
          <w:lang w:val="en-CA"/>
        </w:rPr>
        <w:t xml:space="preserve"> support for LTE </w:t>
      </w:r>
      <w:proofErr w:type="spellStart"/>
      <w:r w:rsidR="006E4814" w:rsidRPr="00D53346">
        <w:rPr>
          <w:rFonts w:cs="Arial"/>
          <w:lang w:val="en-CA"/>
        </w:rPr>
        <w:t>eNodeB</w:t>
      </w:r>
      <w:proofErr w:type="spellEnd"/>
      <w:r w:rsidR="006E4814" w:rsidRPr="00D53346">
        <w:rPr>
          <w:rFonts w:cs="Arial"/>
          <w:lang w:val="en-CA"/>
        </w:rPr>
        <w:t xml:space="preserve"> feature</w:t>
      </w:r>
      <w:r w:rsidR="004C47D0" w:rsidRPr="00D53346">
        <w:rPr>
          <w:rFonts w:cs="Arial"/>
          <w:lang w:val="en-CA"/>
        </w:rPr>
        <w:t xml:space="preserve"> verification and activation</w:t>
      </w:r>
      <w:r w:rsidRPr="00D53346">
        <w:rPr>
          <w:rFonts w:cs="Arial"/>
          <w:lang w:val="en-CA"/>
        </w:rPr>
        <w:t>.</w:t>
      </w:r>
    </w:p>
    <w:p w14:paraId="0C15E915" w14:textId="27FAE16B" w:rsidR="00F25D3A" w:rsidRPr="00D53346" w:rsidRDefault="00E05D1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Prepare</w:t>
      </w:r>
      <w:r w:rsidR="00F25D3A" w:rsidRPr="00D53346">
        <w:rPr>
          <w:rFonts w:cs="Arial"/>
          <w:lang w:val="en-CA"/>
        </w:rPr>
        <w:t xml:space="preserve"> test instructions (TI) and feature report</w:t>
      </w:r>
      <w:r w:rsidR="00306C1F" w:rsidRPr="00D53346">
        <w:rPr>
          <w:rFonts w:cs="Arial"/>
          <w:lang w:val="en-CA"/>
        </w:rPr>
        <w:t>s</w:t>
      </w:r>
      <w:r w:rsidR="00F25D3A" w:rsidRPr="00D53346">
        <w:rPr>
          <w:rFonts w:cs="Arial"/>
          <w:lang w:val="en-CA"/>
        </w:rPr>
        <w:t>.</w:t>
      </w:r>
    </w:p>
    <w:p w14:paraId="3F9B9123" w14:textId="5EA69239" w:rsidR="00F25D3A" w:rsidRPr="00D53346" w:rsidRDefault="00F25D3A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Perform Acceptance Test Procedure</w:t>
      </w:r>
      <w:r w:rsidR="00E05D1B" w:rsidRPr="00D53346">
        <w:rPr>
          <w:rFonts w:cs="Arial"/>
          <w:lang w:val="en-CA"/>
        </w:rPr>
        <w:t>’s</w:t>
      </w:r>
      <w:r w:rsidRPr="00D53346">
        <w:rPr>
          <w:rFonts w:cs="Arial"/>
          <w:lang w:val="en-CA"/>
        </w:rPr>
        <w:t xml:space="preserve"> (ATP’s)</w:t>
      </w:r>
      <w:r w:rsidR="00E05D1B" w:rsidRPr="00D53346">
        <w:rPr>
          <w:rFonts w:cs="Arial"/>
          <w:lang w:val="en-CA"/>
        </w:rPr>
        <w:t xml:space="preserve"> on newly integrated nodes.</w:t>
      </w:r>
    </w:p>
    <w:p w14:paraId="4E1BC2A2" w14:textId="37447212" w:rsidR="00E05D1B" w:rsidRDefault="00E05D1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 xml:space="preserve">Perform Software </w:t>
      </w:r>
      <w:r w:rsidR="00227552" w:rsidRPr="00D53346">
        <w:rPr>
          <w:rFonts w:cs="Arial"/>
          <w:lang w:val="en-CA"/>
        </w:rPr>
        <w:t xml:space="preserve">Upgrade </w:t>
      </w:r>
      <w:r w:rsidRPr="00D53346">
        <w:rPr>
          <w:rFonts w:cs="Arial"/>
          <w:lang w:val="en-CA"/>
        </w:rPr>
        <w:t>Path Verification in Ericsson Lab.</w:t>
      </w:r>
    </w:p>
    <w:p w14:paraId="5C80BFCF" w14:textId="51510052" w:rsidR="00DB272B" w:rsidRDefault="00DB272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>
        <w:rPr>
          <w:rFonts w:cs="Arial"/>
          <w:lang w:val="en-CA"/>
        </w:rPr>
        <w:t>Alarms troubleshooting</w:t>
      </w:r>
      <w:r w:rsidR="00D97352">
        <w:rPr>
          <w:rFonts w:cs="Arial"/>
          <w:lang w:val="en-CA"/>
        </w:rPr>
        <w:t xml:space="preserve">, </w:t>
      </w:r>
      <w:proofErr w:type="spellStart"/>
      <w:r w:rsidR="00D97352">
        <w:rPr>
          <w:rFonts w:cs="Arial"/>
          <w:lang w:val="en-CA"/>
        </w:rPr>
        <w:t>eNodeB</w:t>
      </w:r>
      <w:proofErr w:type="spellEnd"/>
      <w:r w:rsidR="00D97352">
        <w:rPr>
          <w:rFonts w:cs="Arial"/>
          <w:lang w:val="en-CA"/>
        </w:rPr>
        <w:t xml:space="preserve"> Health Check</w:t>
      </w:r>
      <w:r>
        <w:rPr>
          <w:rFonts w:cs="Arial"/>
          <w:lang w:val="en-CA"/>
        </w:rPr>
        <w:t xml:space="preserve"> and fault management.</w:t>
      </w:r>
    </w:p>
    <w:p w14:paraId="2937D064" w14:textId="2D1D196E" w:rsidR="00DB272B" w:rsidRPr="00D53346" w:rsidRDefault="00DB272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>
        <w:rPr>
          <w:rFonts w:cs="Arial"/>
          <w:lang w:val="en-CA"/>
        </w:rPr>
        <w:t>Loading and activation of license key</w:t>
      </w:r>
      <w:r w:rsidR="0015371E">
        <w:rPr>
          <w:rFonts w:cs="Arial"/>
          <w:lang w:val="en-CA"/>
        </w:rPr>
        <w:t>s</w:t>
      </w:r>
      <w:r>
        <w:rPr>
          <w:rFonts w:cs="Arial"/>
          <w:lang w:val="en-CA"/>
        </w:rPr>
        <w:t xml:space="preserve"> and features.</w:t>
      </w:r>
    </w:p>
    <w:p w14:paraId="67A96D16" w14:textId="57D8DC74" w:rsidR="008F1807" w:rsidRPr="00D53346" w:rsidRDefault="00E05D1B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  <w:lang w:val="en-CA"/>
        </w:rPr>
        <w:t>Audit and Troubleshoot Neighbour Relations for handover failures.</w:t>
      </w:r>
      <w:r w:rsidR="004B3D62" w:rsidRPr="00D53346">
        <w:rPr>
          <w:rFonts w:cs="Arial"/>
        </w:rPr>
        <w:t xml:space="preserve"> </w:t>
      </w:r>
    </w:p>
    <w:p w14:paraId="69CADC0D" w14:textId="2615152C" w:rsidR="008F1807" w:rsidRPr="00D53346" w:rsidRDefault="008F1807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</w:rPr>
      </w:pPr>
      <w:r w:rsidRPr="00D53346">
        <w:rPr>
          <w:rFonts w:cs="Arial"/>
          <w:lang w:val="en-CA"/>
        </w:rPr>
        <w:t>Methods Of Procedure (</w:t>
      </w:r>
      <w:r w:rsidRPr="00D53346">
        <w:rPr>
          <w:rFonts w:eastAsia="Times New Roman" w:cs="Calibri"/>
        </w:rPr>
        <w:t xml:space="preserve">MOP) preparation and verification in Ericsson </w:t>
      </w:r>
      <w:r w:rsidR="00DB272B">
        <w:rPr>
          <w:rFonts w:eastAsia="Times New Roman" w:cs="Calibri"/>
        </w:rPr>
        <w:t xml:space="preserve">and customer </w:t>
      </w:r>
      <w:r w:rsidRPr="00D53346">
        <w:rPr>
          <w:rFonts w:eastAsia="Times New Roman" w:cs="Calibri"/>
        </w:rPr>
        <w:t>lab.</w:t>
      </w:r>
    </w:p>
    <w:p w14:paraId="1E17F479" w14:textId="29477DDE" w:rsidR="00D64808" w:rsidRPr="00D53346" w:rsidRDefault="008F1807" w:rsidP="00D5334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</w:rPr>
      </w:pPr>
      <w:r w:rsidRPr="00D53346">
        <w:rPr>
          <w:rFonts w:eastAsia="Times New Roman" w:cs="Calibri"/>
        </w:rPr>
        <w:t>Mentor/Train newly hired members of team for integration and troubleshooting activities.</w:t>
      </w:r>
    </w:p>
    <w:p w14:paraId="180A8CD8" w14:textId="77777777" w:rsidR="00D64808" w:rsidRDefault="00D64808" w:rsidP="0055748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</w:p>
    <w:p w14:paraId="67C9E780" w14:textId="21E065B7" w:rsidR="00B34241" w:rsidRDefault="00B34241" w:rsidP="00286471">
      <w:pPr>
        <w:pStyle w:val="Default"/>
        <w:numPr>
          <w:ilvl w:val="1"/>
          <w:numId w:val="12"/>
        </w:numPr>
        <w:rPr>
          <w:b/>
          <w:i/>
          <w:szCs w:val="22"/>
          <w:u w:val="single"/>
        </w:rPr>
      </w:pPr>
      <w:r w:rsidRPr="00286471">
        <w:rPr>
          <w:b/>
          <w:i/>
          <w:szCs w:val="22"/>
          <w:u w:val="single"/>
        </w:rPr>
        <w:t xml:space="preserve">WCDMA Experienced RNC / </w:t>
      </w:r>
      <w:proofErr w:type="spellStart"/>
      <w:r w:rsidRPr="00286471">
        <w:rPr>
          <w:b/>
          <w:i/>
          <w:szCs w:val="22"/>
          <w:u w:val="single"/>
        </w:rPr>
        <w:t>NodeB</w:t>
      </w:r>
      <w:proofErr w:type="spellEnd"/>
      <w:r w:rsidRPr="00286471">
        <w:rPr>
          <w:b/>
          <w:i/>
          <w:szCs w:val="22"/>
          <w:u w:val="single"/>
        </w:rPr>
        <w:t xml:space="preserve"> Integrator</w:t>
      </w:r>
      <w:r w:rsidR="000D37E0">
        <w:rPr>
          <w:b/>
          <w:i/>
          <w:szCs w:val="22"/>
          <w:u w:val="single"/>
        </w:rPr>
        <w:t xml:space="preserve"> &amp; Tester</w:t>
      </w:r>
    </w:p>
    <w:p w14:paraId="47C2F9B5" w14:textId="77777777" w:rsidR="00B34241" w:rsidRPr="00286471" w:rsidRDefault="00B34241" w:rsidP="00FB2D7F">
      <w:pPr>
        <w:pStyle w:val="Default"/>
        <w:ind w:left="1440"/>
        <w:rPr>
          <w:b/>
          <w:i/>
          <w:szCs w:val="22"/>
          <w:u w:val="single"/>
        </w:rPr>
      </w:pPr>
    </w:p>
    <w:p w14:paraId="79D6FFE3" w14:textId="50245B11" w:rsidR="00B34241" w:rsidRPr="00D53346" w:rsidRDefault="00B34241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Onsite RNC </w:t>
      </w:r>
      <w:r w:rsidR="009A74F4" w:rsidRPr="00D53346">
        <w:rPr>
          <w:rFonts w:cs="Arial"/>
        </w:rPr>
        <w:t>(RNC 3810</w:t>
      </w:r>
      <w:r w:rsidR="00B5664E" w:rsidRPr="00D53346">
        <w:rPr>
          <w:rFonts w:cs="Arial"/>
        </w:rPr>
        <w:t xml:space="preserve"> </w:t>
      </w:r>
      <w:r w:rsidR="009A74F4" w:rsidRPr="00D53346">
        <w:rPr>
          <w:rFonts w:cs="Arial"/>
        </w:rPr>
        <w:t>/</w:t>
      </w:r>
      <w:r w:rsidR="00B5664E" w:rsidRPr="00D53346">
        <w:rPr>
          <w:rFonts w:cs="Arial"/>
        </w:rPr>
        <w:t xml:space="preserve"> </w:t>
      </w:r>
      <w:r w:rsidR="00423E12" w:rsidRPr="00D53346">
        <w:rPr>
          <w:rFonts w:cs="Arial"/>
        </w:rPr>
        <w:t>3820)</w:t>
      </w:r>
      <w:r w:rsidR="00D23741" w:rsidRPr="00D53346">
        <w:rPr>
          <w:rFonts w:cs="Arial"/>
        </w:rPr>
        <w:t xml:space="preserve"> </w:t>
      </w:r>
      <w:r w:rsidR="0010409C" w:rsidRPr="00D53346">
        <w:rPr>
          <w:rFonts w:cs="Arial"/>
        </w:rPr>
        <w:t>and</w:t>
      </w:r>
      <w:r w:rsidRPr="00D53346">
        <w:rPr>
          <w:rFonts w:cs="Arial"/>
        </w:rPr>
        <w:t xml:space="preserve"> </w:t>
      </w:r>
      <w:proofErr w:type="spellStart"/>
      <w:r w:rsidRPr="00D53346">
        <w:rPr>
          <w:rFonts w:cs="Arial"/>
        </w:rPr>
        <w:t>NodeB</w:t>
      </w:r>
      <w:proofErr w:type="spellEnd"/>
      <w:r w:rsidR="00423E12" w:rsidRPr="00D53346">
        <w:rPr>
          <w:rFonts w:cs="Arial"/>
        </w:rPr>
        <w:t xml:space="preserve"> (RBS</w:t>
      </w:r>
      <w:r w:rsidR="00A1385E" w:rsidRPr="00D53346">
        <w:rPr>
          <w:rFonts w:cs="Arial"/>
        </w:rPr>
        <w:t xml:space="preserve"> 3000</w:t>
      </w:r>
      <w:r w:rsidR="00B5664E" w:rsidRPr="00D53346">
        <w:rPr>
          <w:rFonts w:cs="Arial"/>
        </w:rPr>
        <w:t xml:space="preserve"> </w:t>
      </w:r>
      <w:r w:rsidR="00A1385E" w:rsidRPr="00D53346">
        <w:rPr>
          <w:rFonts w:cs="Arial"/>
        </w:rPr>
        <w:t>/</w:t>
      </w:r>
      <w:r w:rsidR="00B5664E" w:rsidRPr="00D53346">
        <w:rPr>
          <w:rFonts w:cs="Arial"/>
        </w:rPr>
        <w:t xml:space="preserve"> </w:t>
      </w:r>
      <w:r w:rsidR="00423E12" w:rsidRPr="00D53346">
        <w:rPr>
          <w:rFonts w:cs="Arial"/>
        </w:rPr>
        <w:t>6000)</w:t>
      </w:r>
      <w:r w:rsidRPr="00D53346">
        <w:rPr>
          <w:rFonts w:cs="Arial"/>
        </w:rPr>
        <w:t xml:space="preserve"> integrations for Rogers</w:t>
      </w:r>
      <w:r w:rsidR="006612B8" w:rsidRPr="00D53346">
        <w:rPr>
          <w:rFonts w:cs="Arial"/>
        </w:rPr>
        <w:t xml:space="preserve"> Wireless</w:t>
      </w:r>
      <w:r w:rsidR="00D53346" w:rsidRPr="00D53346">
        <w:rPr>
          <w:rFonts w:cs="Arial"/>
        </w:rPr>
        <w:t xml:space="preserve"> &amp; </w:t>
      </w:r>
      <w:proofErr w:type="spellStart"/>
      <w:r w:rsidR="00D53346" w:rsidRPr="00D53346">
        <w:rPr>
          <w:rFonts w:cs="Arial"/>
        </w:rPr>
        <w:t>Eastlink</w:t>
      </w:r>
      <w:proofErr w:type="spellEnd"/>
      <w:r w:rsidR="00D53346" w:rsidRPr="00D53346">
        <w:rPr>
          <w:rFonts w:cs="Arial"/>
        </w:rPr>
        <w:t xml:space="preserve"> </w:t>
      </w:r>
      <w:r w:rsidRPr="00D53346">
        <w:rPr>
          <w:rFonts w:cs="Arial"/>
        </w:rPr>
        <w:t>Canada.</w:t>
      </w:r>
    </w:p>
    <w:p w14:paraId="48239589" w14:textId="1648F519" w:rsidR="00AC1EF2" w:rsidRPr="00D53346" w:rsidRDefault="00AC1EF2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Performed Dual DUW (RBS 6000) integra</w:t>
      </w:r>
      <w:r w:rsidR="00D7364A" w:rsidRPr="00D53346">
        <w:rPr>
          <w:rFonts w:cs="Arial"/>
        </w:rPr>
        <w:t>tion for Rogers Wireless - Canada</w:t>
      </w:r>
      <w:r w:rsidRPr="00D53346">
        <w:rPr>
          <w:rFonts w:cs="Arial"/>
        </w:rPr>
        <w:t>. A very first</w:t>
      </w:r>
      <w:r w:rsidR="00D7364A" w:rsidRPr="00D53346">
        <w:rPr>
          <w:rFonts w:cs="Arial"/>
        </w:rPr>
        <w:t xml:space="preserve"> integration</w:t>
      </w:r>
      <w:r w:rsidRPr="00D53346">
        <w:rPr>
          <w:rFonts w:cs="Arial"/>
        </w:rPr>
        <w:t xml:space="preserve"> of its kind in North America tested duri</w:t>
      </w:r>
      <w:r w:rsidR="00ED56BD" w:rsidRPr="00D53346">
        <w:rPr>
          <w:rFonts w:cs="Arial"/>
        </w:rPr>
        <w:t>ng Formula One Race in Montreal</w:t>
      </w:r>
      <w:r w:rsidRPr="00D53346">
        <w:rPr>
          <w:rFonts w:cs="Arial"/>
        </w:rPr>
        <w:t xml:space="preserve"> for future deployment in the Rogers Network.</w:t>
      </w:r>
    </w:p>
    <w:p w14:paraId="182C7C2B" w14:textId="1E5FC7D6" w:rsidR="00C7443C" w:rsidRPr="00D53346" w:rsidRDefault="00C7443C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Troub</w:t>
      </w:r>
      <w:r w:rsidR="00723232">
        <w:rPr>
          <w:rFonts w:cs="Arial"/>
        </w:rPr>
        <w:t xml:space="preserve">leshoot KPI related degradation on </w:t>
      </w:r>
      <w:r w:rsidRPr="00D53346">
        <w:rPr>
          <w:rFonts w:cs="Arial"/>
        </w:rPr>
        <w:t>networks.</w:t>
      </w:r>
    </w:p>
    <w:p w14:paraId="7DA43776" w14:textId="6702F952" w:rsidR="00B34241" w:rsidRPr="00D53346" w:rsidRDefault="00B34241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lastRenderedPageBreak/>
        <w:t xml:space="preserve">Generate and troubleshoot RNC &amp; </w:t>
      </w:r>
      <w:proofErr w:type="spellStart"/>
      <w:r w:rsidRPr="00D53346">
        <w:rPr>
          <w:rFonts w:cs="Arial"/>
        </w:rPr>
        <w:t>NodeB</w:t>
      </w:r>
      <w:proofErr w:type="spellEnd"/>
      <w:r w:rsidRPr="00D53346">
        <w:rPr>
          <w:rFonts w:cs="Arial"/>
        </w:rPr>
        <w:t xml:space="preserve"> integration scripts.</w:t>
      </w:r>
    </w:p>
    <w:p w14:paraId="1FF0B2C3" w14:textId="0913451F" w:rsidR="00B34241" w:rsidRPr="00D53346" w:rsidRDefault="00B34241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Perform onsite and remote upgrades to RNC</w:t>
      </w:r>
      <w:r w:rsidR="002B18CA" w:rsidRPr="00D53346">
        <w:rPr>
          <w:rFonts w:cs="Arial"/>
        </w:rPr>
        <w:t>’s</w:t>
      </w:r>
      <w:r w:rsidRPr="00D53346">
        <w:rPr>
          <w:rFonts w:cs="Arial"/>
        </w:rPr>
        <w:t xml:space="preserve"> and </w:t>
      </w:r>
      <w:proofErr w:type="spellStart"/>
      <w:r w:rsidRPr="00D53346">
        <w:rPr>
          <w:rFonts w:cs="Arial"/>
        </w:rPr>
        <w:t>NodeB’s</w:t>
      </w:r>
      <w:proofErr w:type="spellEnd"/>
      <w:r w:rsidRPr="00D53346">
        <w:rPr>
          <w:rFonts w:cs="Arial"/>
        </w:rPr>
        <w:t>.</w:t>
      </w:r>
    </w:p>
    <w:p w14:paraId="7006B748" w14:textId="57731686" w:rsidR="00B34241" w:rsidRPr="00D53346" w:rsidRDefault="00F91643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 xml:space="preserve">Implement / </w:t>
      </w:r>
      <w:r w:rsidR="00B34241" w:rsidRPr="00D53346">
        <w:rPr>
          <w:rFonts w:cs="Arial"/>
        </w:rPr>
        <w:t xml:space="preserve">Troubleshoot </w:t>
      </w:r>
      <w:proofErr w:type="spellStart"/>
      <w:r w:rsidR="00B34241" w:rsidRPr="00D53346">
        <w:rPr>
          <w:rFonts w:cs="Arial"/>
        </w:rPr>
        <w:t>Iub</w:t>
      </w:r>
      <w:proofErr w:type="spellEnd"/>
      <w:r w:rsidR="00B34241" w:rsidRPr="00D53346">
        <w:rPr>
          <w:rFonts w:cs="Arial"/>
        </w:rPr>
        <w:t xml:space="preserve">, </w:t>
      </w:r>
      <w:proofErr w:type="spellStart"/>
      <w:r w:rsidR="00B34241" w:rsidRPr="00D53346">
        <w:rPr>
          <w:rFonts w:cs="Arial"/>
        </w:rPr>
        <w:t>Iur</w:t>
      </w:r>
      <w:proofErr w:type="spellEnd"/>
      <w:r w:rsidR="00B34241" w:rsidRPr="00D53346">
        <w:rPr>
          <w:rFonts w:cs="Arial"/>
        </w:rPr>
        <w:t xml:space="preserve">, </w:t>
      </w:r>
      <w:proofErr w:type="spellStart"/>
      <w:r w:rsidR="00B34241" w:rsidRPr="00D53346">
        <w:rPr>
          <w:rFonts w:cs="Arial"/>
        </w:rPr>
        <w:t>IuCS</w:t>
      </w:r>
      <w:proofErr w:type="spellEnd"/>
      <w:r w:rsidR="00B34241" w:rsidRPr="00D53346">
        <w:rPr>
          <w:rFonts w:cs="Arial"/>
        </w:rPr>
        <w:t xml:space="preserve"> &amp; </w:t>
      </w:r>
      <w:proofErr w:type="spellStart"/>
      <w:r w:rsidR="00B34241" w:rsidRPr="00D53346">
        <w:rPr>
          <w:rFonts w:cs="Arial"/>
        </w:rPr>
        <w:t>IuPS</w:t>
      </w:r>
      <w:proofErr w:type="spellEnd"/>
      <w:r w:rsidR="00B34241" w:rsidRPr="00D53346">
        <w:rPr>
          <w:rFonts w:cs="Arial"/>
        </w:rPr>
        <w:t xml:space="preserve"> interfaces.</w:t>
      </w:r>
    </w:p>
    <w:p w14:paraId="4CB23A32" w14:textId="63B4FF9C" w:rsidR="00B34241" w:rsidRPr="00D53346" w:rsidRDefault="00B34241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Generate and Analyze call traces to troubleshoot call failures.</w:t>
      </w:r>
    </w:p>
    <w:p w14:paraId="6C6F5F83" w14:textId="0244BC44" w:rsidR="00163771" w:rsidRPr="00D53346" w:rsidRDefault="00B34241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53346">
        <w:rPr>
          <w:rFonts w:cs="Arial"/>
        </w:rPr>
        <w:t>RBS re-home and IP Scheme changes for Rogers Wireless Network</w:t>
      </w:r>
      <w:r w:rsidR="000F0C90" w:rsidRPr="00D53346">
        <w:rPr>
          <w:rFonts w:cs="Arial"/>
        </w:rPr>
        <w:t xml:space="preserve"> Canada</w:t>
      </w:r>
      <w:r w:rsidRPr="00D53346">
        <w:rPr>
          <w:rFonts w:cs="Arial"/>
        </w:rPr>
        <w:t>.</w:t>
      </w:r>
    </w:p>
    <w:p w14:paraId="07B00C25" w14:textId="22EEE72A" w:rsidR="000E0F44" w:rsidRPr="00D53346" w:rsidRDefault="000E0F44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Perform Acceptance Test Procedure’s (ATP’s) on newly integrated nodes.</w:t>
      </w:r>
    </w:p>
    <w:p w14:paraId="07CE9C1F" w14:textId="6B37B394" w:rsidR="000E0F44" w:rsidRPr="00D53346" w:rsidRDefault="000E0F44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Perform Software</w:t>
      </w:r>
      <w:r w:rsidR="00227552" w:rsidRPr="00D53346">
        <w:rPr>
          <w:rFonts w:cs="Arial"/>
          <w:lang w:val="en-CA"/>
        </w:rPr>
        <w:t xml:space="preserve"> Upgrade</w:t>
      </w:r>
      <w:r w:rsidRPr="00D53346">
        <w:rPr>
          <w:rFonts w:cs="Arial"/>
          <w:lang w:val="en-CA"/>
        </w:rPr>
        <w:t xml:space="preserve"> Path Verification in Ericsson Lab.</w:t>
      </w:r>
    </w:p>
    <w:p w14:paraId="1C47F8FA" w14:textId="05F7F468" w:rsidR="000E0F44" w:rsidRPr="00D53346" w:rsidRDefault="000E0F44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CA"/>
        </w:rPr>
      </w:pPr>
      <w:r w:rsidRPr="00D53346">
        <w:rPr>
          <w:rFonts w:cs="Arial"/>
          <w:lang w:val="en-CA"/>
        </w:rPr>
        <w:t>Audit and Troubleshoot Neighbour Relations for handover failures.</w:t>
      </w:r>
    </w:p>
    <w:p w14:paraId="10274CA4" w14:textId="705981EA" w:rsidR="000E0F44" w:rsidRPr="00D53346" w:rsidRDefault="000E0F44" w:rsidP="00D533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</w:rPr>
      </w:pPr>
      <w:r w:rsidRPr="00D53346">
        <w:rPr>
          <w:rFonts w:cs="Arial"/>
          <w:lang w:val="en-CA"/>
        </w:rPr>
        <w:t>Methods Of Procedure (</w:t>
      </w:r>
      <w:r w:rsidRPr="00D53346">
        <w:rPr>
          <w:rFonts w:eastAsia="Times New Roman" w:cs="Calibri"/>
        </w:rPr>
        <w:t>MOP) preparation and verification in Ericsson lab.</w:t>
      </w:r>
    </w:p>
    <w:p w14:paraId="4E842311" w14:textId="040BDBCF" w:rsidR="00B34241" w:rsidRDefault="004C7EC1" w:rsidP="00B953D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</w:rPr>
      </w:pPr>
      <w:r w:rsidRPr="00D53346">
        <w:rPr>
          <w:rFonts w:eastAsia="Times New Roman" w:cs="Calibri"/>
        </w:rPr>
        <w:t>Mentor/T</w:t>
      </w:r>
      <w:r w:rsidR="000E0F44" w:rsidRPr="00D53346">
        <w:rPr>
          <w:rFonts w:eastAsia="Times New Roman" w:cs="Calibri"/>
        </w:rPr>
        <w:t>rain newly hired members of team for integration and troubleshooting activities</w:t>
      </w:r>
      <w:r w:rsidR="00FD275C" w:rsidRPr="00D53346">
        <w:rPr>
          <w:rFonts w:eastAsia="Times New Roman" w:cs="Calibri"/>
        </w:rPr>
        <w:t>.</w:t>
      </w:r>
    </w:p>
    <w:p w14:paraId="6D485523" w14:textId="77777777" w:rsidR="00802970" w:rsidRPr="00B953D6" w:rsidRDefault="00802970" w:rsidP="0080297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Calibri"/>
        </w:rPr>
      </w:pPr>
    </w:p>
    <w:p w14:paraId="0031D6FD" w14:textId="07F25203" w:rsidR="00B34241" w:rsidRPr="00802970" w:rsidRDefault="00B34241" w:rsidP="005E10A0">
      <w:pPr>
        <w:pStyle w:val="Default"/>
        <w:numPr>
          <w:ilvl w:val="0"/>
          <w:numId w:val="12"/>
        </w:numPr>
      </w:pPr>
      <w:r w:rsidRPr="00B37B1F">
        <w:rPr>
          <w:b/>
          <w:bCs/>
        </w:rPr>
        <w:t>Ericsson Canada Inc. – Montreal - Quebec</w:t>
      </w:r>
      <w:r w:rsidR="005E10A0">
        <w:t xml:space="preserve">, </w:t>
      </w:r>
      <w:r w:rsidR="005E10A0">
        <w:rPr>
          <w:b/>
          <w:bCs/>
        </w:rPr>
        <w:t xml:space="preserve">Services Engineer (LAB) </w:t>
      </w:r>
      <w:r w:rsidR="005E10A0">
        <w:rPr>
          <w:b/>
          <w:bCs/>
        </w:rPr>
        <w:tab/>
      </w:r>
      <w:r w:rsidRPr="005E10A0">
        <w:rPr>
          <w:b/>
          <w:bCs/>
        </w:rPr>
        <w:t xml:space="preserve">July 2009 – July 2010 </w:t>
      </w:r>
    </w:p>
    <w:p w14:paraId="0AF701CD" w14:textId="77777777" w:rsidR="00802970" w:rsidRDefault="00802970" w:rsidP="00802970">
      <w:pPr>
        <w:pStyle w:val="Default"/>
        <w:ind w:left="1440"/>
      </w:pPr>
    </w:p>
    <w:p w14:paraId="13114908" w14:textId="77CBC501" w:rsidR="00B34241" w:rsidRPr="003A07BD" w:rsidRDefault="00B34241" w:rsidP="003A07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3A07BD">
        <w:rPr>
          <w:rFonts w:cs="Arial"/>
        </w:rPr>
        <w:t>Provide support for Research and Development (R&amp;D)</w:t>
      </w:r>
      <w:r w:rsidR="005E10A0">
        <w:rPr>
          <w:rFonts w:cs="Arial"/>
        </w:rPr>
        <w:t xml:space="preserve"> projects</w:t>
      </w:r>
      <w:r w:rsidRPr="003A07BD">
        <w:rPr>
          <w:rFonts w:cs="Arial"/>
        </w:rPr>
        <w:t>.</w:t>
      </w:r>
    </w:p>
    <w:p w14:paraId="192B7653" w14:textId="6628AD96" w:rsidR="00B34241" w:rsidRPr="003A07BD" w:rsidRDefault="002B18CA" w:rsidP="003A07B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3A07BD">
        <w:rPr>
          <w:rFonts w:cs="Arial"/>
        </w:rPr>
        <w:t>Establish</w:t>
      </w:r>
      <w:r w:rsidR="00B34241" w:rsidRPr="003A07BD">
        <w:rPr>
          <w:rFonts w:cs="Arial"/>
        </w:rPr>
        <w:t xml:space="preserve"> T1 / E1 / ATM / IP / TDM connectio</w:t>
      </w:r>
      <w:r w:rsidRPr="003A07BD">
        <w:rPr>
          <w:rFonts w:cs="Arial"/>
        </w:rPr>
        <w:t>ns between nodes (BSC/MSC/</w:t>
      </w:r>
      <w:proofErr w:type="spellStart"/>
      <w:r w:rsidRPr="003A07BD">
        <w:rPr>
          <w:rFonts w:cs="Arial"/>
        </w:rPr>
        <w:t>MGw</w:t>
      </w:r>
      <w:proofErr w:type="spellEnd"/>
      <w:r w:rsidRPr="003A07BD">
        <w:rPr>
          <w:rFonts w:cs="Arial"/>
        </w:rPr>
        <w:t>/</w:t>
      </w:r>
      <w:proofErr w:type="spellStart"/>
      <w:r w:rsidRPr="003A07BD">
        <w:rPr>
          <w:rFonts w:cs="Arial"/>
        </w:rPr>
        <w:t>SGw</w:t>
      </w:r>
      <w:proofErr w:type="spellEnd"/>
      <w:r w:rsidR="00B34241" w:rsidRPr="003A07BD">
        <w:rPr>
          <w:rFonts w:cs="Arial"/>
        </w:rPr>
        <w:t>).</w:t>
      </w:r>
    </w:p>
    <w:p w14:paraId="33671BC3" w14:textId="41984B01" w:rsidR="00B34241" w:rsidRPr="003A07BD" w:rsidRDefault="00B34241" w:rsidP="003A07B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3A07BD">
        <w:rPr>
          <w:rFonts w:cs="Arial"/>
        </w:rPr>
        <w:t xml:space="preserve">Create and troubleshoot SS7 Signaling </w:t>
      </w:r>
      <w:r w:rsidR="002B18CA" w:rsidRPr="003A07BD">
        <w:rPr>
          <w:rFonts w:cs="Arial"/>
        </w:rPr>
        <w:t>Links between RBS/BSC/MSC /STP/</w:t>
      </w:r>
      <w:r w:rsidRPr="003A07BD">
        <w:rPr>
          <w:rFonts w:cs="Arial"/>
        </w:rPr>
        <w:t>HLR.</w:t>
      </w:r>
    </w:p>
    <w:p w14:paraId="625CF2D4" w14:textId="0A823457" w:rsidR="003F0A10" w:rsidRPr="003A07BD" w:rsidRDefault="00B34241" w:rsidP="003A07B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0"/>
          <w:u w:val="single"/>
          <w:lang w:val="en-CA"/>
        </w:rPr>
      </w:pPr>
      <w:r w:rsidRPr="003A07BD">
        <w:rPr>
          <w:rFonts w:cs="Arial"/>
        </w:rPr>
        <w:t>Program SIM cards for ongoing research projects.</w:t>
      </w:r>
    </w:p>
    <w:p w14:paraId="547472AC" w14:textId="401EB251" w:rsidR="00B34241" w:rsidRPr="003A07BD" w:rsidRDefault="00B34241" w:rsidP="003A07B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A07BD">
        <w:rPr>
          <w:rFonts w:cs="Arial"/>
        </w:rPr>
        <w:t>Troubleshoot and identify network problems.</w:t>
      </w:r>
    </w:p>
    <w:p w14:paraId="08E36A8E" w14:textId="74AB968E" w:rsidR="00381F44" w:rsidRPr="003A07BD" w:rsidRDefault="00B34241" w:rsidP="003A07B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A07BD">
        <w:rPr>
          <w:rFonts w:cs="Arial"/>
        </w:rPr>
        <w:t>Update or upgrade standalone nodes or nodes in the live network by using OSS server.</w:t>
      </w:r>
    </w:p>
    <w:p w14:paraId="6FB5CA3F" w14:textId="77777777" w:rsidR="003F0A10" w:rsidRPr="003F0A10" w:rsidRDefault="003F0A10" w:rsidP="003F0A1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</w:p>
    <w:p w14:paraId="177B6CBB" w14:textId="77777777" w:rsidR="00061E30" w:rsidRPr="003A07BD" w:rsidRDefault="00061E30" w:rsidP="003A07BD">
      <w:pPr>
        <w:spacing w:after="120" w:line="360" w:lineRule="auto"/>
        <w:jc w:val="both"/>
        <w:rPr>
          <w:rFonts w:cs="Calibri"/>
          <w:b/>
          <w:sz w:val="24"/>
          <w:szCs w:val="24"/>
          <w:u w:val="single"/>
        </w:rPr>
      </w:pPr>
      <w:r w:rsidRPr="003A07BD">
        <w:rPr>
          <w:rFonts w:cs="Calibri"/>
          <w:b/>
          <w:sz w:val="24"/>
          <w:szCs w:val="24"/>
          <w:u w:val="single"/>
        </w:rPr>
        <w:t>Ericsson Trainings</w:t>
      </w:r>
      <w:r w:rsidR="008778A0" w:rsidRPr="003A07BD">
        <w:rPr>
          <w:rFonts w:cs="Calibri"/>
          <w:b/>
          <w:sz w:val="24"/>
          <w:szCs w:val="24"/>
          <w:u w:val="single"/>
        </w:rPr>
        <w:t>:</w:t>
      </w:r>
    </w:p>
    <w:p w14:paraId="7506FCAD" w14:textId="36006145" w:rsidR="00061E30" w:rsidRPr="008778A0" w:rsidRDefault="00061E30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color w:val="000000"/>
        </w:rPr>
      </w:pPr>
      <w:r w:rsidRPr="008778A0">
        <w:rPr>
          <w:rFonts w:cs="Calibri"/>
          <w:color w:val="000000"/>
        </w:rPr>
        <w:t>LTE L10A Air Interface</w:t>
      </w:r>
      <w:r w:rsidR="00FB187F">
        <w:rPr>
          <w:rFonts w:cs="Calibri"/>
          <w:color w:val="000000"/>
        </w:rPr>
        <w:t xml:space="preserve">, </w:t>
      </w:r>
      <w:r w:rsidR="00FB187F" w:rsidRPr="008778A0">
        <w:rPr>
          <w:rFonts w:cs="Calibri"/>
          <w:color w:val="000000"/>
        </w:rPr>
        <w:t>Protocols and Procedures</w:t>
      </w:r>
      <w:r w:rsidR="00CE0284">
        <w:rPr>
          <w:rFonts w:cs="Calibri"/>
          <w:color w:val="000000"/>
        </w:rPr>
        <w:t>.</w:t>
      </w:r>
    </w:p>
    <w:p w14:paraId="4A7EE0C9" w14:textId="77777777" w:rsidR="00061E30" w:rsidRDefault="00061E30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color w:val="000000"/>
        </w:rPr>
      </w:pPr>
      <w:r w:rsidRPr="008778A0">
        <w:rPr>
          <w:rFonts w:cs="Calibri"/>
          <w:color w:val="000000"/>
        </w:rPr>
        <w:t>LTE L10A Radio Network Functionality</w:t>
      </w:r>
      <w:r w:rsidR="004742CD">
        <w:rPr>
          <w:rFonts w:cs="Calibri"/>
          <w:color w:val="000000"/>
        </w:rPr>
        <w:t>.</w:t>
      </w:r>
    </w:p>
    <w:p w14:paraId="00825232" w14:textId="77777777" w:rsidR="0001507B" w:rsidRPr="008778A0" w:rsidRDefault="0001507B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LTE Troubleshooting</w:t>
      </w:r>
      <w:r w:rsidR="004742CD">
        <w:rPr>
          <w:rFonts w:cs="Calibri"/>
          <w:color w:val="000000"/>
        </w:rPr>
        <w:t>.</w:t>
      </w:r>
    </w:p>
    <w:p w14:paraId="2297ED1B" w14:textId="6C56F590" w:rsidR="00061E30" w:rsidRPr="008778A0" w:rsidRDefault="00061E30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color w:val="000000"/>
        </w:rPr>
      </w:pPr>
      <w:proofErr w:type="spellStart"/>
      <w:r w:rsidRPr="008778A0">
        <w:rPr>
          <w:rFonts w:cs="Calibri"/>
          <w:color w:val="000000"/>
        </w:rPr>
        <w:t>Moshell</w:t>
      </w:r>
      <w:proofErr w:type="spellEnd"/>
      <w:r w:rsidRPr="008778A0">
        <w:rPr>
          <w:rFonts w:cs="Calibri"/>
          <w:color w:val="000000"/>
        </w:rPr>
        <w:t xml:space="preserve"> Advanced for LTE</w:t>
      </w:r>
      <w:r w:rsidR="00497A08">
        <w:rPr>
          <w:rFonts w:cs="Calibri"/>
          <w:color w:val="000000"/>
        </w:rPr>
        <w:t xml:space="preserve"> (</w:t>
      </w:r>
      <w:r w:rsidR="00497A08" w:rsidRPr="00A42044">
        <w:rPr>
          <w:rFonts w:cs="Calibri"/>
          <w:i/>
          <w:color w:val="000000"/>
        </w:rPr>
        <w:t>Ericsson’s proprietary command line interface language to</w:t>
      </w:r>
      <w:r w:rsidR="00A42044" w:rsidRPr="00A42044">
        <w:rPr>
          <w:rStyle w:val="a"/>
          <w:rFonts w:asciiTheme="minorHAnsi" w:hAnsiTheme="minorHAnsi" w:cs="Arial"/>
          <w:bCs/>
          <w:i/>
          <w:color w:val="000000"/>
          <w:bdr w:val="none" w:sz="0" w:space="0" w:color="auto" w:frame="1"/>
          <w:shd w:val="clear" w:color="auto" w:fill="FFFFFF"/>
        </w:rPr>
        <w:t xml:space="preserve"> access</w:t>
      </w:r>
      <w:r w:rsidR="00854577">
        <w:rPr>
          <w:rStyle w:val="a"/>
          <w:rFonts w:asciiTheme="minorHAnsi" w:hAnsiTheme="minorHAnsi" w:cs="Arial"/>
          <w:bCs/>
          <w:i/>
          <w:color w:val="000000"/>
          <w:bdr w:val="none" w:sz="0" w:space="0" w:color="auto" w:frame="1"/>
          <w:shd w:val="clear" w:color="auto" w:fill="FFFFFF"/>
        </w:rPr>
        <w:t xml:space="preserve"> </w:t>
      </w:r>
      <w:r w:rsidR="0077005B">
        <w:rPr>
          <w:rStyle w:val="a"/>
          <w:rFonts w:asciiTheme="minorHAnsi" w:hAnsiTheme="minorHAnsi" w:cs="Arial"/>
          <w:bCs/>
          <w:i/>
          <w:color w:val="000000"/>
          <w:bdr w:val="none" w:sz="0" w:space="0" w:color="auto" w:frame="1"/>
          <w:shd w:val="clear" w:color="auto" w:fill="FFFFFF"/>
        </w:rPr>
        <w:t>and modify n</w:t>
      </w:r>
      <w:r w:rsidR="009664B5">
        <w:rPr>
          <w:rStyle w:val="a"/>
          <w:rFonts w:asciiTheme="minorHAnsi" w:hAnsiTheme="minorHAnsi" w:cs="Arial"/>
          <w:bCs/>
          <w:i/>
          <w:color w:val="000000"/>
          <w:bdr w:val="none" w:sz="0" w:space="0" w:color="auto" w:frame="1"/>
          <w:shd w:val="clear" w:color="auto" w:fill="FFFFFF"/>
        </w:rPr>
        <w:t>etwork</w:t>
      </w:r>
      <w:r w:rsidR="0077005B">
        <w:rPr>
          <w:rStyle w:val="a"/>
          <w:rFonts w:asciiTheme="minorHAnsi" w:hAnsiTheme="minorHAnsi" w:cs="Arial"/>
          <w:bCs/>
          <w:i/>
          <w:color w:val="000000"/>
          <w:bdr w:val="none" w:sz="0" w:space="0" w:color="auto" w:frame="1"/>
          <w:shd w:val="clear" w:color="auto" w:fill="FFFFFF"/>
        </w:rPr>
        <w:t xml:space="preserve"> elements.</w:t>
      </w:r>
      <w:r w:rsidR="00497A08">
        <w:rPr>
          <w:rFonts w:cs="Calibri"/>
          <w:color w:val="000000"/>
        </w:rPr>
        <w:t>)</w:t>
      </w:r>
    </w:p>
    <w:p w14:paraId="396FED57" w14:textId="77777777" w:rsidR="00700BBD" w:rsidRPr="008778A0" w:rsidRDefault="00700BBD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color w:val="000000"/>
        </w:rPr>
      </w:pPr>
      <w:r w:rsidRPr="008778A0">
        <w:rPr>
          <w:rFonts w:cs="Calibri"/>
          <w:color w:val="000000"/>
        </w:rPr>
        <w:t>IP Networking</w:t>
      </w:r>
      <w:r w:rsidR="004742CD">
        <w:rPr>
          <w:rFonts w:cs="Calibri"/>
          <w:color w:val="000000"/>
        </w:rPr>
        <w:t>.</w:t>
      </w:r>
    </w:p>
    <w:p w14:paraId="15F1015B" w14:textId="77777777" w:rsidR="00061E30" w:rsidRPr="004742CD" w:rsidRDefault="00061E30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b/>
          <w:color w:val="000000"/>
        </w:rPr>
      </w:pPr>
      <w:r w:rsidRPr="008778A0">
        <w:rPr>
          <w:rFonts w:cs="Calibri"/>
        </w:rPr>
        <w:t>WCDMA air interface.</w:t>
      </w:r>
    </w:p>
    <w:p w14:paraId="31A92F4D" w14:textId="5738F046" w:rsidR="006C13DD" w:rsidRPr="00FB187F" w:rsidRDefault="004742CD" w:rsidP="003A07B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</w:rPr>
        <w:t>IP Basic</w:t>
      </w:r>
      <w:r w:rsidR="00FB187F">
        <w:rPr>
          <w:rFonts w:cs="Calibri"/>
        </w:rPr>
        <w:t xml:space="preserve"> &amp; Advance</w:t>
      </w:r>
      <w:r>
        <w:rPr>
          <w:rFonts w:cs="Calibri"/>
        </w:rPr>
        <w:t>.</w:t>
      </w:r>
    </w:p>
    <w:p w14:paraId="1113627A" w14:textId="77777777" w:rsidR="003F0A10" w:rsidRPr="003F0A10" w:rsidRDefault="003F0A10" w:rsidP="003F0A10">
      <w:pPr>
        <w:pStyle w:val="ListParagraph"/>
        <w:spacing w:after="0" w:line="240" w:lineRule="auto"/>
        <w:ind w:left="714"/>
        <w:jc w:val="both"/>
        <w:rPr>
          <w:rFonts w:cs="Calibri"/>
          <w:b/>
          <w:color w:val="000000"/>
        </w:rPr>
      </w:pPr>
    </w:p>
    <w:p w14:paraId="42885A57" w14:textId="77777777" w:rsidR="00FE04EA" w:rsidRPr="00B37B1F" w:rsidRDefault="00FE04EA" w:rsidP="00FE04EA">
      <w:pPr>
        <w:pStyle w:val="ListParagraph"/>
        <w:spacing w:after="120" w:line="360" w:lineRule="auto"/>
        <w:ind w:left="0"/>
        <w:contextualSpacing w:val="0"/>
        <w:jc w:val="both"/>
        <w:rPr>
          <w:rFonts w:eastAsia="Times New Roman" w:cs="Calibri"/>
          <w:b/>
          <w:sz w:val="24"/>
          <w:szCs w:val="24"/>
          <w:u w:val="single"/>
        </w:rPr>
      </w:pPr>
      <w:r w:rsidRPr="00B37B1F">
        <w:rPr>
          <w:rFonts w:eastAsia="Times New Roman" w:cs="Calibri"/>
          <w:b/>
          <w:sz w:val="24"/>
          <w:szCs w:val="24"/>
          <w:u w:val="single"/>
        </w:rPr>
        <w:t xml:space="preserve">Tools used: </w:t>
      </w:r>
    </w:p>
    <w:p w14:paraId="7BD9573F" w14:textId="42DA5484" w:rsidR="003F0A10" w:rsidRPr="003F0A10" w:rsidRDefault="00CE0284" w:rsidP="00451EF8">
      <w:pPr>
        <w:pStyle w:val="ListParagraph"/>
        <w:numPr>
          <w:ilvl w:val="0"/>
          <w:numId w:val="17"/>
        </w:numPr>
        <w:spacing w:after="120" w:line="240" w:lineRule="auto"/>
        <w:contextualSpacing w:val="0"/>
        <w:jc w:val="both"/>
        <w:rPr>
          <w:rFonts w:cs="Calibri"/>
          <w:b/>
        </w:rPr>
      </w:pPr>
      <w:proofErr w:type="spellStart"/>
      <w:r>
        <w:rPr>
          <w:rFonts w:eastAsia="Times New Roman" w:cs="Calibri"/>
        </w:rPr>
        <w:t>Spotfire</w:t>
      </w:r>
      <w:proofErr w:type="spellEnd"/>
      <w:r w:rsidR="00A63BE2">
        <w:rPr>
          <w:rFonts w:eastAsia="Times New Roman" w:cs="Calibri"/>
        </w:rPr>
        <w:t xml:space="preserve"> (Network Performance Monitoring Tool)</w:t>
      </w:r>
      <w:r>
        <w:rPr>
          <w:rFonts w:eastAsia="Times New Roman" w:cs="Calibri"/>
        </w:rPr>
        <w:t xml:space="preserve">, Remedy, </w:t>
      </w:r>
      <w:r w:rsidR="002B18CA">
        <w:rPr>
          <w:rFonts w:eastAsia="Times New Roman" w:cs="Calibri"/>
        </w:rPr>
        <w:t xml:space="preserve">QXDM, QCAT, </w:t>
      </w:r>
      <w:r w:rsidR="003B564A">
        <w:rPr>
          <w:rFonts w:eastAsia="Times New Roman" w:cs="Calibri"/>
        </w:rPr>
        <w:t xml:space="preserve">QPST, </w:t>
      </w:r>
      <w:r w:rsidR="002B18CA">
        <w:rPr>
          <w:rFonts w:eastAsia="Times New Roman" w:cs="Calibri"/>
        </w:rPr>
        <w:t>LLDM</w:t>
      </w:r>
      <w:r w:rsidR="00FE04EA" w:rsidRPr="000D338A">
        <w:rPr>
          <w:rFonts w:eastAsia="Times New Roman" w:cs="Calibri"/>
        </w:rPr>
        <w:t xml:space="preserve">, TEMS, Call </w:t>
      </w:r>
      <w:r w:rsidR="00FE04EA">
        <w:rPr>
          <w:rFonts w:eastAsia="Times New Roman" w:cs="Calibri"/>
        </w:rPr>
        <w:t xml:space="preserve">Flow </w:t>
      </w:r>
      <w:r w:rsidR="00FE04EA" w:rsidRPr="000D338A">
        <w:rPr>
          <w:rFonts w:eastAsia="Times New Roman" w:cs="Calibri"/>
        </w:rPr>
        <w:t xml:space="preserve">traces using </w:t>
      </w:r>
      <w:proofErr w:type="spellStart"/>
      <w:r w:rsidR="00FE04EA" w:rsidRPr="000D338A">
        <w:rPr>
          <w:rFonts w:eastAsia="Times New Roman" w:cs="Calibri"/>
        </w:rPr>
        <w:t>Moshell</w:t>
      </w:r>
      <w:proofErr w:type="spellEnd"/>
      <w:r w:rsidR="00FE04EA">
        <w:rPr>
          <w:rFonts w:eastAsia="Times New Roman" w:cs="Calibri"/>
        </w:rPr>
        <w:t xml:space="preserve"> / AMOS</w:t>
      </w:r>
      <w:r w:rsidR="00FE04EA" w:rsidRPr="000D338A">
        <w:rPr>
          <w:rFonts w:eastAsia="Times New Roman" w:cs="Calibri"/>
        </w:rPr>
        <w:t xml:space="preserve"> &amp; Decoder, RNC/RBS Element Manager,</w:t>
      </w:r>
      <w:r w:rsidR="00451EF8">
        <w:rPr>
          <w:rFonts w:eastAsia="Times New Roman" w:cs="Calibri"/>
        </w:rPr>
        <w:t xml:space="preserve"> </w:t>
      </w:r>
      <w:r w:rsidR="00FE04EA">
        <w:rPr>
          <w:rFonts w:eastAsia="Times New Roman" w:cs="Calibri"/>
        </w:rPr>
        <w:t>OSS,</w:t>
      </w:r>
      <w:r w:rsidR="003B564A">
        <w:rPr>
          <w:rFonts w:eastAsia="Times New Roman" w:cs="Calibri"/>
        </w:rPr>
        <w:t xml:space="preserve"> </w:t>
      </w:r>
      <w:proofErr w:type="spellStart"/>
      <w:r w:rsidR="003B564A">
        <w:rPr>
          <w:rFonts w:eastAsia="Times New Roman" w:cs="Calibri"/>
        </w:rPr>
        <w:t>Wireshark</w:t>
      </w:r>
      <w:proofErr w:type="spellEnd"/>
      <w:r w:rsidR="003B564A">
        <w:rPr>
          <w:rFonts w:eastAsia="Times New Roman" w:cs="Calibri"/>
        </w:rPr>
        <w:t>, Spectrum Analyzer,</w:t>
      </w:r>
      <w:r w:rsidR="00FE04EA" w:rsidRPr="000D338A">
        <w:rPr>
          <w:rFonts w:eastAsia="Times New Roman" w:cs="Calibri"/>
        </w:rPr>
        <w:t xml:space="preserve"> </w:t>
      </w:r>
      <w:r w:rsidR="002B18CA">
        <w:rPr>
          <w:rFonts w:eastAsia="Times New Roman" w:cs="Calibri"/>
        </w:rPr>
        <w:t xml:space="preserve">Qualcomm LTE UE, </w:t>
      </w:r>
      <w:r w:rsidR="00FE04EA" w:rsidRPr="000D338A">
        <w:rPr>
          <w:rFonts w:eastAsia="Times New Roman" w:cs="Calibri"/>
        </w:rPr>
        <w:t>Samsung LTE UE</w:t>
      </w:r>
      <w:r w:rsidR="00517430">
        <w:rPr>
          <w:rFonts w:eastAsia="Times New Roman" w:cs="Calibri"/>
        </w:rPr>
        <w:t xml:space="preserve">, </w:t>
      </w:r>
      <w:r w:rsidR="00FE04EA">
        <w:rPr>
          <w:rFonts w:eastAsia="Times New Roman" w:cs="Calibri"/>
        </w:rPr>
        <w:t>Sierra Wireless LTE UE</w:t>
      </w:r>
      <w:r w:rsidR="00517430">
        <w:rPr>
          <w:rFonts w:eastAsia="Times New Roman" w:cs="Calibri"/>
        </w:rPr>
        <w:t>, LSMR &amp; BSM</w:t>
      </w:r>
      <w:r w:rsidR="00FE04EA">
        <w:rPr>
          <w:rFonts w:eastAsia="Times New Roman" w:cs="Calibri"/>
        </w:rPr>
        <w:t>.</w:t>
      </w:r>
    </w:p>
    <w:p w14:paraId="07D3009D" w14:textId="77777777" w:rsidR="00B34241" w:rsidRPr="00B37B1F" w:rsidRDefault="00B34241" w:rsidP="00CC690A">
      <w:pPr>
        <w:spacing w:after="0" w:line="240" w:lineRule="auto"/>
        <w:rPr>
          <w:b/>
          <w:sz w:val="24"/>
          <w:szCs w:val="24"/>
          <w:u w:val="single"/>
          <w:lang w:val="en-CA"/>
        </w:rPr>
      </w:pPr>
      <w:r w:rsidRPr="00B37B1F">
        <w:rPr>
          <w:b/>
          <w:sz w:val="24"/>
          <w:szCs w:val="24"/>
          <w:u w:val="single"/>
          <w:lang w:val="en-CA"/>
        </w:rPr>
        <w:t>Academic Projects</w:t>
      </w:r>
      <w:r w:rsidRPr="00B37B1F">
        <w:rPr>
          <w:b/>
          <w:sz w:val="24"/>
          <w:szCs w:val="24"/>
          <w:lang w:val="en-CA"/>
        </w:rPr>
        <w:t>:</w:t>
      </w:r>
    </w:p>
    <w:p w14:paraId="52F267DD" w14:textId="77777777" w:rsidR="00B34241" w:rsidRPr="008E5E2C" w:rsidRDefault="00B34241" w:rsidP="00CC690A">
      <w:pPr>
        <w:spacing w:after="0" w:line="240" w:lineRule="auto"/>
        <w:ind w:left="720"/>
        <w:rPr>
          <w:b/>
          <w:sz w:val="24"/>
          <w:lang w:val="en-CA"/>
        </w:rPr>
      </w:pPr>
    </w:p>
    <w:p w14:paraId="38876DB1" w14:textId="52BE0CFB" w:rsidR="00B34241" w:rsidRPr="008E5E2C" w:rsidRDefault="00B34241" w:rsidP="00CC690A">
      <w:pPr>
        <w:spacing w:after="0" w:line="240" w:lineRule="auto"/>
        <w:ind w:left="720"/>
        <w:rPr>
          <w:b/>
          <w:sz w:val="24"/>
          <w:lang w:val="en-CA"/>
        </w:rPr>
      </w:pPr>
      <w:r w:rsidRPr="008E5E2C">
        <w:rPr>
          <w:b/>
          <w:sz w:val="24"/>
          <w:lang w:val="en-CA"/>
        </w:rPr>
        <w:t>1)</w:t>
      </w:r>
      <w:r w:rsidRPr="008E5E2C">
        <w:rPr>
          <w:b/>
          <w:sz w:val="24"/>
          <w:lang w:val="en-CA"/>
        </w:rPr>
        <w:tab/>
        <w:t>Design &amp; Implementation of Wireless Home Alarm System</w:t>
      </w:r>
      <w:r w:rsidR="002624EA">
        <w:rPr>
          <w:b/>
          <w:sz w:val="24"/>
          <w:lang w:val="en-CA"/>
        </w:rPr>
        <w:tab/>
      </w:r>
      <w:r w:rsidR="002624EA">
        <w:rPr>
          <w:b/>
          <w:sz w:val="24"/>
          <w:lang w:val="en-CA"/>
        </w:rPr>
        <w:tab/>
      </w:r>
      <w:r w:rsidR="002624EA" w:rsidRPr="008E5E2C">
        <w:rPr>
          <w:b/>
          <w:i/>
          <w:sz w:val="24"/>
          <w:lang w:val="en-CA"/>
        </w:rPr>
        <w:t>Duration: 8 Months</w:t>
      </w:r>
    </w:p>
    <w:p w14:paraId="3E87E210" w14:textId="77777777" w:rsidR="00B34241" w:rsidRPr="00A849CF" w:rsidRDefault="00B34241" w:rsidP="00CC690A">
      <w:pPr>
        <w:spacing w:after="0" w:line="240" w:lineRule="auto"/>
        <w:ind w:left="720"/>
        <w:rPr>
          <w:lang w:val="en-CA"/>
        </w:rPr>
      </w:pPr>
    </w:p>
    <w:p w14:paraId="5A54BAED" w14:textId="1A71B1AF" w:rsidR="00B34241" w:rsidRPr="008E5E2C" w:rsidRDefault="00B34241" w:rsidP="002624EA">
      <w:pPr>
        <w:spacing w:after="0" w:line="240" w:lineRule="auto"/>
        <w:ind w:left="720"/>
        <w:jc w:val="both"/>
        <w:rPr>
          <w:b/>
          <w:i/>
          <w:sz w:val="24"/>
          <w:lang w:val="en-CA"/>
        </w:rPr>
      </w:pPr>
      <w:r w:rsidRPr="00A849CF">
        <w:rPr>
          <w:lang w:val="en-CA"/>
        </w:rPr>
        <w:t>Worked in a team to build a wireless home alarm system based on Microchip’s PIC microcontroll</w:t>
      </w:r>
      <w:r w:rsidR="000E4B74">
        <w:rPr>
          <w:lang w:val="en-CA"/>
        </w:rPr>
        <w:t>er. Designed and built circuit diagrams, selection &amp;</w:t>
      </w:r>
      <w:r w:rsidRPr="00A849CF">
        <w:rPr>
          <w:lang w:val="en-CA"/>
        </w:rPr>
        <w:t xml:space="preserve"> soldering of electronic components, troubleshooting, testing and programmed the controller.</w:t>
      </w:r>
    </w:p>
    <w:p w14:paraId="7F93F34E" w14:textId="77777777" w:rsidR="00B34241" w:rsidRPr="008E5E2C" w:rsidRDefault="00B34241" w:rsidP="00CC690A">
      <w:pPr>
        <w:spacing w:after="0" w:line="240" w:lineRule="auto"/>
        <w:ind w:left="720"/>
        <w:rPr>
          <w:b/>
          <w:sz w:val="24"/>
          <w:lang w:val="en-CA"/>
        </w:rPr>
      </w:pPr>
    </w:p>
    <w:p w14:paraId="69E9F60A" w14:textId="30EAE95D" w:rsidR="00B34241" w:rsidRPr="008E5E2C" w:rsidRDefault="00B34241" w:rsidP="00CC690A">
      <w:pPr>
        <w:spacing w:after="0" w:line="240" w:lineRule="auto"/>
        <w:ind w:left="720"/>
        <w:rPr>
          <w:b/>
          <w:sz w:val="24"/>
          <w:lang w:val="en-CA"/>
        </w:rPr>
      </w:pPr>
      <w:r w:rsidRPr="008E5E2C">
        <w:rPr>
          <w:b/>
          <w:sz w:val="24"/>
          <w:lang w:val="en-CA"/>
        </w:rPr>
        <w:t>2)</w:t>
      </w:r>
      <w:r w:rsidRPr="008E5E2C">
        <w:rPr>
          <w:b/>
          <w:sz w:val="24"/>
          <w:lang w:val="en-CA"/>
        </w:rPr>
        <w:tab/>
        <w:t xml:space="preserve">Design &amp; Implementation of a </w:t>
      </w:r>
      <w:r w:rsidR="005E02A6">
        <w:rPr>
          <w:b/>
          <w:sz w:val="24"/>
          <w:lang w:val="en-CA"/>
        </w:rPr>
        <w:t xml:space="preserve">Wireless </w:t>
      </w:r>
      <w:r w:rsidRPr="008E5E2C">
        <w:rPr>
          <w:b/>
          <w:sz w:val="24"/>
          <w:lang w:val="en-CA"/>
        </w:rPr>
        <w:t>Remote Controlled Robot</w:t>
      </w:r>
      <w:r w:rsidR="005E02A6">
        <w:rPr>
          <w:b/>
          <w:sz w:val="24"/>
          <w:lang w:val="en-CA"/>
        </w:rPr>
        <w:tab/>
      </w:r>
      <w:r w:rsidR="002624EA" w:rsidRPr="008E5E2C">
        <w:rPr>
          <w:b/>
          <w:i/>
          <w:sz w:val="24"/>
          <w:lang w:val="en-CA"/>
        </w:rPr>
        <w:t>Duration: 4 Months</w:t>
      </w:r>
    </w:p>
    <w:p w14:paraId="4F90BD77" w14:textId="77777777" w:rsidR="00B34241" w:rsidRPr="00A849CF" w:rsidRDefault="00B34241" w:rsidP="00CC690A">
      <w:pPr>
        <w:spacing w:after="0" w:line="240" w:lineRule="auto"/>
        <w:ind w:left="720"/>
        <w:rPr>
          <w:lang w:val="en-CA"/>
        </w:rPr>
      </w:pPr>
    </w:p>
    <w:p w14:paraId="5FEB6942" w14:textId="63D47E30" w:rsidR="00B34241" w:rsidRDefault="00B34241" w:rsidP="003F0A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18"/>
          <w:szCs w:val="20"/>
        </w:rPr>
      </w:pPr>
      <w:r w:rsidRPr="00A849CF">
        <w:rPr>
          <w:rFonts w:cs="Calibri"/>
          <w:szCs w:val="24"/>
        </w:rPr>
        <w:t>Worked in</w:t>
      </w:r>
      <w:r w:rsidR="00446535">
        <w:rPr>
          <w:rFonts w:cs="Calibri"/>
          <w:szCs w:val="24"/>
        </w:rPr>
        <w:t xml:space="preserve"> a team to build a Robot capable of collecting</w:t>
      </w:r>
      <w:r w:rsidRPr="00A849CF">
        <w:rPr>
          <w:rFonts w:cs="Calibri"/>
          <w:szCs w:val="24"/>
        </w:rPr>
        <w:t xml:space="preserve"> a </w:t>
      </w:r>
      <w:proofErr w:type="spellStart"/>
      <w:r w:rsidR="00446535" w:rsidRPr="00A849CF">
        <w:rPr>
          <w:rFonts w:cs="Calibri"/>
          <w:szCs w:val="24"/>
        </w:rPr>
        <w:t>ping-pong</w:t>
      </w:r>
      <w:proofErr w:type="spellEnd"/>
      <w:r w:rsidRPr="00A849CF">
        <w:rPr>
          <w:rFonts w:cs="Calibri"/>
          <w:szCs w:val="24"/>
        </w:rPr>
        <w:t xml:space="preserve"> ball within a given field and displace it out of the field through 1 x 1 foot exit. The main components comprising the robot were an Atmel’s AVR Atmega8 microcontroller programmed in C, wireless transmitter &amp; receiver and motor controller. </w:t>
      </w:r>
      <w:r w:rsidRPr="00A849CF">
        <w:rPr>
          <w:rFonts w:ascii="Calibri-Bold" w:hAnsi="Calibri-Bold" w:cs="Calibri-Bold"/>
          <w:b/>
          <w:bCs/>
          <w:szCs w:val="24"/>
        </w:rPr>
        <w:t>Won first prize among 8 teams</w:t>
      </w:r>
      <w:r w:rsidR="00CA4ADC">
        <w:rPr>
          <w:rFonts w:cs="Calibri"/>
          <w:szCs w:val="24"/>
        </w:rPr>
        <w:t xml:space="preserve"> for</w:t>
      </w:r>
      <w:r w:rsidRPr="00A849CF">
        <w:rPr>
          <w:rFonts w:cs="Calibri"/>
          <w:szCs w:val="24"/>
        </w:rPr>
        <w:t xml:space="preserve"> mi</w:t>
      </w:r>
      <w:r w:rsidR="00723232">
        <w:rPr>
          <w:rFonts w:cs="Calibri"/>
          <w:szCs w:val="24"/>
        </w:rPr>
        <w:t xml:space="preserve">nimum cost of the robot and for </w:t>
      </w:r>
      <w:r w:rsidRPr="00A849CF">
        <w:rPr>
          <w:rFonts w:cs="Calibri"/>
          <w:szCs w:val="24"/>
        </w:rPr>
        <w:t>minimum time taken by the robot to achieve target.</w:t>
      </w:r>
    </w:p>
    <w:p w14:paraId="6AEB2796" w14:textId="77777777" w:rsidR="003F0A10" w:rsidRDefault="003F0A10" w:rsidP="003F0A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18"/>
          <w:szCs w:val="20"/>
        </w:rPr>
      </w:pPr>
    </w:p>
    <w:p w14:paraId="410CC01B" w14:textId="77777777" w:rsidR="00802970" w:rsidRPr="003F0A10" w:rsidRDefault="00802970" w:rsidP="003F0A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18"/>
          <w:szCs w:val="20"/>
        </w:rPr>
      </w:pPr>
    </w:p>
    <w:p w14:paraId="6531F4DF" w14:textId="77777777" w:rsidR="00B34241" w:rsidRPr="00B37B1F" w:rsidRDefault="00B34241" w:rsidP="00B37B1F">
      <w:pPr>
        <w:spacing w:after="0" w:line="240" w:lineRule="auto"/>
        <w:rPr>
          <w:b/>
          <w:sz w:val="24"/>
          <w:szCs w:val="24"/>
          <w:lang w:val="en-CA"/>
        </w:rPr>
      </w:pPr>
      <w:r w:rsidRPr="00B37B1F">
        <w:rPr>
          <w:b/>
          <w:sz w:val="24"/>
          <w:szCs w:val="24"/>
          <w:u w:val="single"/>
          <w:lang w:val="en-CA"/>
        </w:rPr>
        <w:lastRenderedPageBreak/>
        <w:t>Computer Skills</w:t>
      </w:r>
      <w:r w:rsidRPr="00B37B1F">
        <w:rPr>
          <w:b/>
          <w:sz w:val="24"/>
          <w:szCs w:val="24"/>
          <w:lang w:val="en-CA"/>
        </w:rPr>
        <w:t>:</w:t>
      </w:r>
    </w:p>
    <w:p w14:paraId="488BFE6E" w14:textId="77777777" w:rsidR="00B34241" w:rsidRPr="00A849CF" w:rsidRDefault="00B34241" w:rsidP="00FC4832">
      <w:pPr>
        <w:spacing w:after="0" w:line="240" w:lineRule="auto"/>
        <w:ind w:firstLine="720"/>
        <w:rPr>
          <w:b/>
          <w:u w:val="single"/>
          <w:lang w:val="en-CA"/>
        </w:rPr>
      </w:pPr>
    </w:p>
    <w:p w14:paraId="3DAC9F9F" w14:textId="5A5A97AE" w:rsidR="00B34241" w:rsidRPr="00A849CF" w:rsidRDefault="003F0A10" w:rsidP="00B37B1F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i/>
          <w:lang w:val="en-CA"/>
        </w:rPr>
      </w:pPr>
      <w:r>
        <w:rPr>
          <w:i/>
          <w:lang w:val="en-CA"/>
        </w:rPr>
        <w:t xml:space="preserve">Application Packages / </w:t>
      </w:r>
      <w:r w:rsidR="00B34241" w:rsidRPr="00A849CF">
        <w:rPr>
          <w:i/>
          <w:lang w:val="en-CA"/>
        </w:rPr>
        <w:t>Programming Languages:</w:t>
      </w:r>
    </w:p>
    <w:p w14:paraId="6C5CF228" w14:textId="77777777" w:rsidR="003F0A10" w:rsidRDefault="003F0A10" w:rsidP="00B37B1F">
      <w:pPr>
        <w:spacing w:after="0" w:line="240" w:lineRule="auto"/>
        <w:ind w:left="720"/>
        <w:rPr>
          <w:lang w:val="en-CA"/>
        </w:rPr>
      </w:pPr>
      <w:r>
        <w:rPr>
          <w:lang w:val="en-CA"/>
        </w:rPr>
        <w:t xml:space="preserve">QXDM, QCAT, QPST, LLDM, TEMS, </w:t>
      </w:r>
      <w:r w:rsidRPr="00A849CF">
        <w:rPr>
          <w:lang w:val="en-CA"/>
        </w:rPr>
        <w:t xml:space="preserve">Visual Studio(C++), </w:t>
      </w:r>
      <w:proofErr w:type="spellStart"/>
      <w:r w:rsidRPr="00A849CF">
        <w:rPr>
          <w:lang w:val="en-CA"/>
        </w:rPr>
        <w:t>Matlab</w:t>
      </w:r>
      <w:proofErr w:type="spellEnd"/>
      <w:r w:rsidRPr="00A849CF">
        <w:rPr>
          <w:lang w:val="en-CA"/>
        </w:rPr>
        <w:t xml:space="preserve">, </w:t>
      </w:r>
      <w:proofErr w:type="spellStart"/>
      <w:r w:rsidRPr="00A849CF">
        <w:rPr>
          <w:lang w:val="en-CA"/>
        </w:rPr>
        <w:t>PSpice</w:t>
      </w:r>
      <w:proofErr w:type="spellEnd"/>
      <w:r w:rsidRPr="00A849CF">
        <w:rPr>
          <w:lang w:val="en-CA"/>
        </w:rPr>
        <w:t xml:space="preserve">, </w:t>
      </w:r>
      <w:proofErr w:type="spellStart"/>
      <w:r w:rsidRPr="00A849CF">
        <w:rPr>
          <w:lang w:val="en-CA"/>
        </w:rPr>
        <w:t>WinAVR</w:t>
      </w:r>
      <w:proofErr w:type="spellEnd"/>
      <w:r>
        <w:rPr>
          <w:lang w:val="en-CA"/>
        </w:rPr>
        <w:t xml:space="preserve"> (Atmel)</w:t>
      </w:r>
      <w:r w:rsidRPr="00A849CF">
        <w:rPr>
          <w:lang w:val="en-CA"/>
        </w:rPr>
        <w:t>, MPLAB</w:t>
      </w:r>
      <w:r>
        <w:rPr>
          <w:lang w:val="en-CA"/>
        </w:rPr>
        <w:t xml:space="preserve"> (Microchip).</w:t>
      </w:r>
    </w:p>
    <w:p w14:paraId="2274728D" w14:textId="214FD9A2" w:rsidR="00B34241" w:rsidRPr="00A849CF" w:rsidRDefault="00B34241" w:rsidP="00B37B1F">
      <w:pPr>
        <w:spacing w:after="0" w:line="240" w:lineRule="auto"/>
        <w:ind w:left="720"/>
        <w:rPr>
          <w:lang w:val="en-CA"/>
        </w:rPr>
      </w:pPr>
      <w:r w:rsidRPr="00A849CF">
        <w:rPr>
          <w:lang w:val="en-CA"/>
        </w:rPr>
        <w:t>C/C++, Assemb</w:t>
      </w:r>
      <w:r w:rsidR="00E51D47">
        <w:rPr>
          <w:lang w:val="en-CA"/>
        </w:rPr>
        <w:t>ly Language (Motorola 68k).</w:t>
      </w:r>
    </w:p>
    <w:p w14:paraId="685B5241" w14:textId="77777777" w:rsidR="00B34241" w:rsidRPr="00A849CF" w:rsidRDefault="00B34241" w:rsidP="00B37B1F">
      <w:pPr>
        <w:spacing w:after="0" w:line="240" w:lineRule="auto"/>
        <w:ind w:left="720"/>
        <w:rPr>
          <w:lang w:val="en-CA"/>
        </w:rPr>
      </w:pPr>
    </w:p>
    <w:p w14:paraId="126F68F3" w14:textId="77777777" w:rsidR="00B34241" w:rsidRPr="00A849CF" w:rsidRDefault="00B34241" w:rsidP="00B37B1F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i/>
          <w:lang w:val="en-CA"/>
        </w:rPr>
      </w:pPr>
      <w:r w:rsidRPr="00A849CF">
        <w:rPr>
          <w:i/>
          <w:lang w:val="en-CA"/>
        </w:rPr>
        <w:t>Operating Systems:</w:t>
      </w:r>
    </w:p>
    <w:p w14:paraId="1D40DC06" w14:textId="32B05649" w:rsidR="00B34241" w:rsidRDefault="00B34241" w:rsidP="00CE0284">
      <w:pPr>
        <w:spacing w:after="0" w:line="240" w:lineRule="auto"/>
        <w:ind w:left="720"/>
        <w:jc w:val="both"/>
        <w:rPr>
          <w:lang w:val="en-CA"/>
        </w:rPr>
      </w:pPr>
      <w:proofErr w:type="gramStart"/>
      <w:r w:rsidRPr="00A849CF">
        <w:rPr>
          <w:lang w:val="en-CA"/>
        </w:rPr>
        <w:t>Windows®</w:t>
      </w:r>
      <w:r w:rsidRPr="00A849CF">
        <w:rPr>
          <w:sz w:val="52"/>
          <w:lang w:val="en-CA"/>
        </w:rPr>
        <w:t xml:space="preserve"> </w:t>
      </w:r>
      <w:r w:rsidRPr="00A849CF">
        <w:rPr>
          <w:lang w:val="en-CA"/>
        </w:rPr>
        <w:t>oper</w:t>
      </w:r>
      <w:r w:rsidR="00CE0284">
        <w:rPr>
          <w:lang w:val="en-CA"/>
        </w:rPr>
        <w:t xml:space="preserve">ating system, MS </w:t>
      </w:r>
      <w:r w:rsidRPr="00A849CF">
        <w:rPr>
          <w:lang w:val="en-CA"/>
        </w:rPr>
        <w:t>Office Tools (Wor</w:t>
      </w:r>
      <w:r w:rsidR="00CE0284">
        <w:rPr>
          <w:lang w:val="en-CA"/>
        </w:rPr>
        <w:t>d, Excel, Power Point, Outlook), UNIX® &amp; Linux® OS.</w:t>
      </w:r>
      <w:proofErr w:type="gramEnd"/>
    </w:p>
    <w:p w14:paraId="3CF193BD" w14:textId="77777777" w:rsidR="0052024C" w:rsidRDefault="0052024C" w:rsidP="003F0A10">
      <w:pPr>
        <w:spacing w:after="0" w:line="240" w:lineRule="auto"/>
        <w:ind w:firstLine="720"/>
        <w:rPr>
          <w:lang w:val="en-CA"/>
        </w:rPr>
      </w:pPr>
    </w:p>
    <w:p w14:paraId="4EDDC213" w14:textId="25F3CE75" w:rsidR="0052024C" w:rsidRPr="00B37B1F" w:rsidRDefault="0052024C" w:rsidP="0052024C">
      <w:pPr>
        <w:spacing w:after="0" w:line="240" w:lineRule="auto"/>
        <w:rPr>
          <w:b/>
          <w:sz w:val="24"/>
          <w:szCs w:val="24"/>
          <w:lang w:val="en-CA"/>
        </w:rPr>
      </w:pPr>
      <w:r w:rsidRPr="00B37B1F">
        <w:rPr>
          <w:b/>
          <w:sz w:val="24"/>
          <w:szCs w:val="24"/>
          <w:u w:val="single"/>
          <w:lang w:val="en-CA"/>
        </w:rPr>
        <w:t>Languages</w:t>
      </w:r>
      <w:r w:rsidRPr="00B37B1F">
        <w:rPr>
          <w:b/>
          <w:sz w:val="24"/>
          <w:szCs w:val="24"/>
          <w:lang w:val="en-CA"/>
        </w:rPr>
        <w:t>:</w:t>
      </w:r>
    </w:p>
    <w:p w14:paraId="176FFF31" w14:textId="3E9DBA44" w:rsidR="0079436B" w:rsidRPr="003F0A10" w:rsidRDefault="009B647F" w:rsidP="0079436B">
      <w:pPr>
        <w:spacing w:after="0" w:line="240" w:lineRule="auto"/>
        <w:ind w:firstLine="720"/>
        <w:rPr>
          <w:lang w:val="en-CA"/>
        </w:rPr>
      </w:pPr>
      <w:r>
        <w:rPr>
          <w:lang w:val="en-CA"/>
        </w:rPr>
        <w:t>English (Fluent Spoken &amp;</w:t>
      </w:r>
      <w:r w:rsidR="0052024C" w:rsidRPr="00B37B1F">
        <w:rPr>
          <w:lang w:val="en-CA"/>
        </w:rPr>
        <w:t xml:space="preserve"> Written)</w:t>
      </w:r>
    </w:p>
    <w:p w14:paraId="3CAD2CEB" w14:textId="4E3E305F" w:rsidR="005801B2" w:rsidRPr="00B953D6" w:rsidRDefault="00B34241" w:rsidP="00B953D6">
      <w:pPr>
        <w:pStyle w:val="ListParagraph"/>
        <w:spacing w:after="0" w:line="240" w:lineRule="auto"/>
        <w:ind w:left="0"/>
        <w:jc w:val="center"/>
        <w:rPr>
          <w:b/>
          <w:lang w:val="en-CA"/>
        </w:rPr>
      </w:pPr>
      <w:r w:rsidRPr="00973FB4">
        <w:rPr>
          <w:b/>
          <w:lang w:val="en-CA"/>
        </w:rPr>
        <w:t>References Available Upon Request</w:t>
      </w:r>
      <w:bookmarkEnd w:id="0"/>
      <w:bookmarkEnd w:id="1"/>
    </w:p>
    <w:sectPr w:rsidR="005801B2" w:rsidRPr="00B953D6" w:rsidSect="00F05030">
      <w:footerReference w:type="even" r:id="rId8"/>
      <w:footerReference w:type="default" r:id="rId9"/>
      <w:pgSz w:w="12240" w:h="15840"/>
      <w:pgMar w:top="284" w:right="624" w:bottom="284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3EDE3" w14:textId="77777777" w:rsidR="00612922" w:rsidRDefault="00612922">
      <w:pPr>
        <w:spacing w:after="0" w:line="240" w:lineRule="auto"/>
      </w:pPr>
      <w:r>
        <w:separator/>
      </w:r>
    </w:p>
  </w:endnote>
  <w:endnote w:type="continuationSeparator" w:id="0">
    <w:p w14:paraId="1C3FCC33" w14:textId="77777777" w:rsidR="00612922" w:rsidRDefault="0061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2D6A8" w14:textId="77777777" w:rsidR="00612922" w:rsidRDefault="00612922" w:rsidP="005B64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1E90F" w14:textId="77777777" w:rsidR="00612922" w:rsidRDefault="00612922" w:rsidP="007132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14BE6" w14:textId="77777777" w:rsidR="00612922" w:rsidRDefault="00612922" w:rsidP="005B64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2A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7971AD" w14:textId="77777777" w:rsidR="00612922" w:rsidRDefault="00612922" w:rsidP="007132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CDF7" w14:textId="77777777" w:rsidR="00612922" w:rsidRDefault="00612922">
      <w:pPr>
        <w:spacing w:after="0" w:line="240" w:lineRule="auto"/>
      </w:pPr>
      <w:r>
        <w:separator/>
      </w:r>
    </w:p>
  </w:footnote>
  <w:footnote w:type="continuationSeparator" w:id="0">
    <w:p w14:paraId="1A472597" w14:textId="77777777" w:rsidR="00612922" w:rsidRDefault="00612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F96D25"/>
    <w:multiLevelType w:val="hybridMultilevel"/>
    <w:tmpl w:val="F126E03E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>
    <w:nsid w:val="049338B4"/>
    <w:multiLevelType w:val="hybridMultilevel"/>
    <w:tmpl w:val="DA5C9EC2"/>
    <w:lvl w:ilvl="0" w:tplc="2FDEA1A4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  <w:b/>
      </w:rPr>
    </w:lvl>
    <w:lvl w:ilvl="1" w:tplc="EEA4A2B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5390701"/>
    <w:multiLevelType w:val="hybridMultilevel"/>
    <w:tmpl w:val="B8FABC8C"/>
    <w:lvl w:ilvl="0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B2244E"/>
    <w:multiLevelType w:val="hybridMultilevel"/>
    <w:tmpl w:val="D88C123C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71B3F"/>
    <w:multiLevelType w:val="hybridMultilevel"/>
    <w:tmpl w:val="E5E89C7C"/>
    <w:lvl w:ilvl="0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479EC"/>
    <w:multiLevelType w:val="hybridMultilevel"/>
    <w:tmpl w:val="3F7CF5A8"/>
    <w:lvl w:ilvl="0" w:tplc="ABC6729C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DC66135"/>
    <w:multiLevelType w:val="hybridMultilevel"/>
    <w:tmpl w:val="F7307F6E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0160D"/>
    <w:multiLevelType w:val="hybridMultilevel"/>
    <w:tmpl w:val="281049F0"/>
    <w:lvl w:ilvl="0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2A70E4"/>
    <w:multiLevelType w:val="hybridMultilevel"/>
    <w:tmpl w:val="5212F7B8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C0B59"/>
    <w:multiLevelType w:val="hybridMultilevel"/>
    <w:tmpl w:val="1AAEFD2C"/>
    <w:lvl w:ilvl="0" w:tplc="1870F5B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5DF0AF2"/>
    <w:multiLevelType w:val="hybridMultilevel"/>
    <w:tmpl w:val="3F0C35C4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4">
    <w:nsid w:val="2D625130"/>
    <w:multiLevelType w:val="hybridMultilevel"/>
    <w:tmpl w:val="0EFC3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342D2"/>
    <w:multiLevelType w:val="hybridMultilevel"/>
    <w:tmpl w:val="85BCF514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33393"/>
    <w:multiLevelType w:val="hybridMultilevel"/>
    <w:tmpl w:val="05B6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AA4D9E"/>
    <w:multiLevelType w:val="hybridMultilevel"/>
    <w:tmpl w:val="CF4AC668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62E3A"/>
    <w:multiLevelType w:val="hybridMultilevel"/>
    <w:tmpl w:val="255C8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236F37"/>
    <w:multiLevelType w:val="hybridMultilevel"/>
    <w:tmpl w:val="E412147E"/>
    <w:lvl w:ilvl="0" w:tplc="3F4CA50A">
      <w:start w:val="2005"/>
      <w:numFmt w:val="decimal"/>
      <w:lvlText w:val="%1"/>
      <w:lvlJc w:val="left"/>
      <w:pPr>
        <w:ind w:left="22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  <w:rPr>
        <w:rFonts w:cs="Times New Roman"/>
      </w:rPr>
    </w:lvl>
  </w:abstractNum>
  <w:abstractNum w:abstractNumId="20">
    <w:nsid w:val="482B5439"/>
    <w:multiLevelType w:val="hybridMultilevel"/>
    <w:tmpl w:val="B1467CFC"/>
    <w:lvl w:ilvl="0" w:tplc="03566D76">
      <w:start w:val="2005"/>
      <w:numFmt w:val="decimal"/>
      <w:lvlText w:val="%1"/>
      <w:lvlJc w:val="left"/>
      <w:pPr>
        <w:ind w:left="18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4EE601FD"/>
    <w:multiLevelType w:val="hybridMultilevel"/>
    <w:tmpl w:val="64CAF9E6"/>
    <w:lvl w:ilvl="0" w:tplc="B0B8258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EFA17D6"/>
    <w:multiLevelType w:val="hybridMultilevel"/>
    <w:tmpl w:val="21589A10"/>
    <w:lvl w:ilvl="0" w:tplc="B0B8258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CC701B"/>
    <w:multiLevelType w:val="hybridMultilevel"/>
    <w:tmpl w:val="BB80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30CF4"/>
    <w:multiLevelType w:val="multilevel"/>
    <w:tmpl w:val="6A1405A4"/>
    <w:lvl w:ilvl="0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6A4775C1"/>
    <w:multiLevelType w:val="hybridMultilevel"/>
    <w:tmpl w:val="03949D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FCE7FC8"/>
    <w:multiLevelType w:val="hybridMultilevel"/>
    <w:tmpl w:val="5C382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BA3B7D"/>
    <w:multiLevelType w:val="hybridMultilevel"/>
    <w:tmpl w:val="CB9006E2"/>
    <w:lvl w:ilvl="0" w:tplc="B0B825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21C5D"/>
    <w:multiLevelType w:val="hybridMultilevel"/>
    <w:tmpl w:val="44B2C574"/>
    <w:lvl w:ilvl="0" w:tplc="1016706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793F2886"/>
    <w:multiLevelType w:val="hybridMultilevel"/>
    <w:tmpl w:val="CAF6EAC4"/>
    <w:lvl w:ilvl="0" w:tplc="6F72EC7A">
      <w:start w:val="2005"/>
      <w:numFmt w:val="decimal"/>
      <w:lvlText w:val="%1"/>
      <w:lvlJc w:val="left"/>
      <w:pPr>
        <w:ind w:left="18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>
    <w:nsid w:val="7EDC1AC4"/>
    <w:multiLevelType w:val="hybridMultilevel"/>
    <w:tmpl w:val="9378FEBA"/>
    <w:lvl w:ilvl="0" w:tplc="3FD2C6E4">
      <w:start w:val="1"/>
      <w:numFmt w:val="lowerLetter"/>
      <w:lvlText w:val="%1)"/>
      <w:lvlJc w:val="left"/>
      <w:pPr>
        <w:ind w:left="14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31">
    <w:nsid w:val="7FB4002F"/>
    <w:multiLevelType w:val="hybridMultilevel"/>
    <w:tmpl w:val="4F18D378"/>
    <w:lvl w:ilvl="0" w:tplc="B0B8258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28"/>
  </w:num>
  <w:num w:numId="5">
    <w:abstractNumId w:val="8"/>
  </w:num>
  <w:num w:numId="6">
    <w:abstractNumId w:val="13"/>
  </w:num>
  <w:num w:numId="7">
    <w:abstractNumId w:val="3"/>
  </w:num>
  <w:num w:numId="8">
    <w:abstractNumId w:val="29"/>
  </w:num>
  <w:num w:numId="9">
    <w:abstractNumId w:val="30"/>
  </w:num>
  <w:num w:numId="10">
    <w:abstractNumId w:val="19"/>
  </w:num>
  <w:num w:numId="11">
    <w:abstractNumId w:val="20"/>
  </w:num>
  <w:num w:numId="12">
    <w:abstractNumId w:val="4"/>
  </w:num>
  <w:num w:numId="13">
    <w:abstractNumId w:val="12"/>
  </w:num>
  <w:num w:numId="14">
    <w:abstractNumId w:val="24"/>
  </w:num>
  <w:num w:numId="15">
    <w:abstractNumId w:val="26"/>
  </w:num>
  <w:num w:numId="16">
    <w:abstractNumId w:val="23"/>
  </w:num>
  <w:num w:numId="17">
    <w:abstractNumId w:val="14"/>
  </w:num>
  <w:num w:numId="18">
    <w:abstractNumId w:val="0"/>
  </w:num>
  <w:num w:numId="19">
    <w:abstractNumId w:val="21"/>
  </w:num>
  <w:num w:numId="20">
    <w:abstractNumId w:val="7"/>
  </w:num>
  <w:num w:numId="21">
    <w:abstractNumId w:val="10"/>
  </w:num>
  <w:num w:numId="22">
    <w:abstractNumId w:val="15"/>
  </w:num>
  <w:num w:numId="23">
    <w:abstractNumId w:val="17"/>
  </w:num>
  <w:num w:numId="24">
    <w:abstractNumId w:val="9"/>
  </w:num>
  <w:num w:numId="25">
    <w:abstractNumId w:val="11"/>
  </w:num>
  <w:num w:numId="26">
    <w:abstractNumId w:val="31"/>
  </w:num>
  <w:num w:numId="27">
    <w:abstractNumId w:val="22"/>
  </w:num>
  <w:num w:numId="28">
    <w:abstractNumId w:val="27"/>
  </w:num>
  <w:num w:numId="29">
    <w:abstractNumId w:val="6"/>
  </w:num>
  <w:num w:numId="30">
    <w:abstractNumId w:val="5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A4"/>
    <w:rsid w:val="0000204A"/>
    <w:rsid w:val="00012E19"/>
    <w:rsid w:val="0001507B"/>
    <w:rsid w:val="00031347"/>
    <w:rsid w:val="0003419A"/>
    <w:rsid w:val="00035901"/>
    <w:rsid w:val="00044A54"/>
    <w:rsid w:val="00045C6A"/>
    <w:rsid w:val="0005661F"/>
    <w:rsid w:val="00060DAD"/>
    <w:rsid w:val="00061E30"/>
    <w:rsid w:val="000645EB"/>
    <w:rsid w:val="00066127"/>
    <w:rsid w:val="0007631C"/>
    <w:rsid w:val="000903A8"/>
    <w:rsid w:val="000A3D89"/>
    <w:rsid w:val="000A6528"/>
    <w:rsid w:val="000B0F17"/>
    <w:rsid w:val="000B267D"/>
    <w:rsid w:val="000C4A1A"/>
    <w:rsid w:val="000C7C60"/>
    <w:rsid w:val="000D1A16"/>
    <w:rsid w:val="000D338A"/>
    <w:rsid w:val="000D37E0"/>
    <w:rsid w:val="000D54D6"/>
    <w:rsid w:val="000E011E"/>
    <w:rsid w:val="000E0F44"/>
    <w:rsid w:val="000E4B74"/>
    <w:rsid w:val="000F0C90"/>
    <w:rsid w:val="00102AAB"/>
    <w:rsid w:val="0010409C"/>
    <w:rsid w:val="001072F6"/>
    <w:rsid w:val="00110827"/>
    <w:rsid w:val="00110983"/>
    <w:rsid w:val="00112424"/>
    <w:rsid w:val="00122158"/>
    <w:rsid w:val="00123164"/>
    <w:rsid w:val="0012688D"/>
    <w:rsid w:val="00132D27"/>
    <w:rsid w:val="0013482E"/>
    <w:rsid w:val="00141EA4"/>
    <w:rsid w:val="00143F24"/>
    <w:rsid w:val="0015371E"/>
    <w:rsid w:val="0015409C"/>
    <w:rsid w:val="00154CF7"/>
    <w:rsid w:val="00163771"/>
    <w:rsid w:val="0018238C"/>
    <w:rsid w:val="00191603"/>
    <w:rsid w:val="001A1D6D"/>
    <w:rsid w:val="001A40F0"/>
    <w:rsid w:val="001B020E"/>
    <w:rsid w:val="001B044D"/>
    <w:rsid w:val="001B5013"/>
    <w:rsid w:val="001C164B"/>
    <w:rsid w:val="001D2D43"/>
    <w:rsid w:val="00205C40"/>
    <w:rsid w:val="00212C91"/>
    <w:rsid w:val="00227552"/>
    <w:rsid w:val="002446E9"/>
    <w:rsid w:val="002541CF"/>
    <w:rsid w:val="002624EA"/>
    <w:rsid w:val="00271964"/>
    <w:rsid w:val="00286471"/>
    <w:rsid w:val="002916D9"/>
    <w:rsid w:val="002A259F"/>
    <w:rsid w:val="002B18CA"/>
    <w:rsid w:val="002B7A8F"/>
    <w:rsid w:val="002D6F20"/>
    <w:rsid w:val="002F1431"/>
    <w:rsid w:val="002F20AF"/>
    <w:rsid w:val="00300412"/>
    <w:rsid w:val="003020E9"/>
    <w:rsid w:val="00302ADC"/>
    <w:rsid w:val="00306C1F"/>
    <w:rsid w:val="00312414"/>
    <w:rsid w:val="00321D3B"/>
    <w:rsid w:val="0032212A"/>
    <w:rsid w:val="003232E2"/>
    <w:rsid w:val="003251CF"/>
    <w:rsid w:val="00334983"/>
    <w:rsid w:val="00335654"/>
    <w:rsid w:val="0033714D"/>
    <w:rsid w:val="00343293"/>
    <w:rsid w:val="0035292C"/>
    <w:rsid w:val="003554E6"/>
    <w:rsid w:val="0035684A"/>
    <w:rsid w:val="00366D7E"/>
    <w:rsid w:val="0037365D"/>
    <w:rsid w:val="00374621"/>
    <w:rsid w:val="00381F44"/>
    <w:rsid w:val="00383B7F"/>
    <w:rsid w:val="00386EA5"/>
    <w:rsid w:val="00390713"/>
    <w:rsid w:val="00392B5C"/>
    <w:rsid w:val="00395A48"/>
    <w:rsid w:val="003A07BD"/>
    <w:rsid w:val="003B2BA6"/>
    <w:rsid w:val="003B564A"/>
    <w:rsid w:val="003D5F24"/>
    <w:rsid w:val="003F0A10"/>
    <w:rsid w:val="003F32B4"/>
    <w:rsid w:val="003F5E26"/>
    <w:rsid w:val="00406EA7"/>
    <w:rsid w:val="00417B40"/>
    <w:rsid w:val="00423E12"/>
    <w:rsid w:val="0043271B"/>
    <w:rsid w:val="004439B3"/>
    <w:rsid w:val="00444129"/>
    <w:rsid w:val="00444681"/>
    <w:rsid w:val="00446535"/>
    <w:rsid w:val="00451EF8"/>
    <w:rsid w:val="00461A59"/>
    <w:rsid w:val="004712DF"/>
    <w:rsid w:val="004742CD"/>
    <w:rsid w:val="00481BE2"/>
    <w:rsid w:val="00485481"/>
    <w:rsid w:val="00492F56"/>
    <w:rsid w:val="00497A08"/>
    <w:rsid w:val="004B3D62"/>
    <w:rsid w:val="004C47D0"/>
    <w:rsid w:val="004C488C"/>
    <w:rsid w:val="004C4CF3"/>
    <w:rsid w:val="004C7EC1"/>
    <w:rsid w:val="004D2E83"/>
    <w:rsid w:val="004D78BF"/>
    <w:rsid w:val="004E73EB"/>
    <w:rsid w:val="004F372F"/>
    <w:rsid w:val="0051276C"/>
    <w:rsid w:val="00517430"/>
    <w:rsid w:val="0052024C"/>
    <w:rsid w:val="00531FB5"/>
    <w:rsid w:val="005335DE"/>
    <w:rsid w:val="0053471F"/>
    <w:rsid w:val="00542C51"/>
    <w:rsid w:val="00557487"/>
    <w:rsid w:val="005636E2"/>
    <w:rsid w:val="00565AC9"/>
    <w:rsid w:val="00574954"/>
    <w:rsid w:val="005801B2"/>
    <w:rsid w:val="00586A4B"/>
    <w:rsid w:val="0059048A"/>
    <w:rsid w:val="00595404"/>
    <w:rsid w:val="005A04EB"/>
    <w:rsid w:val="005B34FF"/>
    <w:rsid w:val="005B6403"/>
    <w:rsid w:val="005B727A"/>
    <w:rsid w:val="005C2DC9"/>
    <w:rsid w:val="005C572C"/>
    <w:rsid w:val="005D261D"/>
    <w:rsid w:val="005D47C2"/>
    <w:rsid w:val="005E02A6"/>
    <w:rsid w:val="005E10A0"/>
    <w:rsid w:val="005F2D8E"/>
    <w:rsid w:val="005F4001"/>
    <w:rsid w:val="00612922"/>
    <w:rsid w:val="00616AD2"/>
    <w:rsid w:val="0062000F"/>
    <w:rsid w:val="006230C7"/>
    <w:rsid w:val="006241B4"/>
    <w:rsid w:val="00624FA0"/>
    <w:rsid w:val="006251FA"/>
    <w:rsid w:val="00630C15"/>
    <w:rsid w:val="0063710D"/>
    <w:rsid w:val="00651EA3"/>
    <w:rsid w:val="00653CF6"/>
    <w:rsid w:val="00657628"/>
    <w:rsid w:val="00657A63"/>
    <w:rsid w:val="006612B8"/>
    <w:rsid w:val="00672BA4"/>
    <w:rsid w:val="00691129"/>
    <w:rsid w:val="00693203"/>
    <w:rsid w:val="006B2D4C"/>
    <w:rsid w:val="006C0EB1"/>
    <w:rsid w:val="006C13DD"/>
    <w:rsid w:val="006C4407"/>
    <w:rsid w:val="006E4814"/>
    <w:rsid w:val="006E6035"/>
    <w:rsid w:val="00700BBD"/>
    <w:rsid w:val="00703427"/>
    <w:rsid w:val="00705B2E"/>
    <w:rsid w:val="0071327A"/>
    <w:rsid w:val="00723232"/>
    <w:rsid w:val="00732775"/>
    <w:rsid w:val="0073504C"/>
    <w:rsid w:val="00767DB7"/>
    <w:rsid w:val="0077005B"/>
    <w:rsid w:val="007700BE"/>
    <w:rsid w:val="0078622B"/>
    <w:rsid w:val="00786BAB"/>
    <w:rsid w:val="007903BF"/>
    <w:rsid w:val="00791AB7"/>
    <w:rsid w:val="0079436B"/>
    <w:rsid w:val="00796E02"/>
    <w:rsid w:val="007A43DA"/>
    <w:rsid w:val="007B11D5"/>
    <w:rsid w:val="007B67EA"/>
    <w:rsid w:val="007C0682"/>
    <w:rsid w:val="007C1026"/>
    <w:rsid w:val="007C40E9"/>
    <w:rsid w:val="007D6891"/>
    <w:rsid w:val="008002D1"/>
    <w:rsid w:val="00802970"/>
    <w:rsid w:val="00802D02"/>
    <w:rsid w:val="0080471A"/>
    <w:rsid w:val="0081213A"/>
    <w:rsid w:val="0081412F"/>
    <w:rsid w:val="00826013"/>
    <w:rsid w:val="00837640"/>
    <w:rsid w:val="00852B2F"/>
    <w:rsid w:val="00854577"/>
    <w:rsid w:val="00861A50"/>
    <w:rsid w:val="00871F3D"/>
    <w:rsid w:val="008778A0"/>
    <w:rsid w:val="008866AE"/>
    <w:rsid w:val="00895061"/>
    <w:rsid w:val="008B0BF6"/>
    <w:rsid w:val="008B1F15"/>
    <w:rsid w:val="008B2E51"/>
    <w:rsid w:val="008E35E5"/>
    <w:rsid w:val="008E5E2C"/>
    <w:rsid w:val="008E6846"/>
    <w:rsid w:val="008F056A"/>
    <w:rsid w:val="008F1807"/>
    <w:rsid w:val="00900520"/>
    <w:rsid w:val="00903954"/>
    <w:rsid w:val="00905672"/>
    <w:rsid w:val="00905B38"/>
    <w:rsid w:val="00907BC0"/>
    <w:rsid w:val="00912B8B"/>
    <w:rsid w:val="009158F4"/>
    <w:rsid w:val="009274FA"/>
    <w:rsid w:val="009465EE"/>
    <w:rsid w:val="00951370"/>
    <w:rsid w:val="00951F57"/>
    <w:rsid w:val="009569F4"/>
    <w:rsid w:val="009664B5"/>
    <w:rsid w:val="00973FB4"/>
    <w:rsid w:val="00994E73"/>
    <w:rsid w:val="0099759C"/>
    <w:rsid w:val="009A41C4"/>
    <w:rsid w:val="009A74F4"/>
    <w:rsid w:val="009A7B46"/>
    <w:rsid w:val="009B32FA"/>
    <w:rsid w:val="009B5B1F"/>
    <w:rsid w:val="009B647F"/>
    <w:rsid w:val="009B67FD"/>
    <w:rsid w:val="009B7F0A"/>
    <w:rsid w:val="009C16AC"/>
    <w:rsid w:val="009C200F"/>
    <w:rsid w:val="009D3E28"/>
    <w:rsid w:val="009E0B7B"/>
    <w:rsid w:val="009E6FC2"/>
    <w:rsid w:val="009F31F0"/>
    <w:rsid w:val="009F4510"/>
    <w:rsid w:val="009F5A94"/>
    <w:rsid w:val="00A1385E"/>
    <w:rsid w:val="00A16B29"/>
    <w:rsid w:val="00A20B6C"/>
    <w:rsid w:val="00A2138D"/>
    <w:rsid w:val="00A24726"/>
    <w:rsid w:val="00A37AC3"/>
    <w:rsid w:val="00A42044"/>
    <w:rsid w:val="00A42063"/>
    <w:rsid w:val="00A567D7"/>
    <w:rsid w:val="00A62A56"/>
    <w:rsid w:val="00A63BE2"/>
    <w:rsid w:val="00A64CE4"/>
    <w:rsid w:val="00A71BD2"/>
    <w:rsid w:val="00A84673"/>
    <w:rsid w:val="00A849CF"/>
    <w:rsid w:val="00AA629D"/>
    <w:rsid w:val="00AB474A"/>
    <w:rsid w:val="00AC1EF2"/>
    <w:rsid w:val="00AC2E84"/>
    <w:rsid w:val="00AD6084"/>
    <w:rsid w:val="00AE76CB"/>
    <w:rsid w:val="00B046E4"/>
    <w:rsid w:val="00B06482"/>
    <w:rsid w:val="00B13668"/>
    <w:rsid w:val="00B21541"/>
    <w:rsid w:val="00B263B6"/>
    <w:rsid w:val="00B30C65"/>
    <w:rsid w:val="00B34241"/>
    <w:rsid w:val="00B37B1F"/>
    <w:rsid w:val="00B4429A"/>
    <w:rsid w:val="00B45B64"/>
    <w:rsid w:val="00B54517"/>
    <w:rsid w:val="00B5664E"/>
    <w:rsid w:val="00B66C8D"/>
    <w:rsid w:val="00B67173"/>
    <w:rsid w:val="00B75347"/>
    <w:rsid w:val="00B76BF6"/>
    <w:rsid w:val="00B804AF"/>
    <w:rsid w:val="00B812BA"/>
    <w:rsid w:val="00B8595B"/>
    <w:rsid w:val="00B85C14"/>
    <w:rsid w:val="00B861E5"/>
    <w:rsid w:val="00B91EB7"/>
    <w:rsid w:val="00B93356"/>
    <w:rsid w:val="00B953D6"/>
    <w:rsid w:val="00BC2183"/>
    <w:rsid w:val="00BC4655"/>
    <w:rsid w:val="00BC63FD"/>
    <w:rsid w:val="00BC6C14"/>
    <w:rsid w:val="00BC78E1"/>
    <w:rsid w:val="00BD6407"/>
    <w:rsid w:val="00BF4CB9"/>
    <w:rsid w:val="00C13BBA"/>
    <w:rsid w:val="00C205EC"/>
    <w:rsid w:val="00C40C06"/>
    <w:rsid w:val="00C51250"/>
    <w:rsid w:val="00C7422A"/>
    <w:rsid w:val="00C7443C"/>
    <w:rsid w:val="00C76433"/>
    <w:rsid w:val="00C81D91"/>
    <w:rsid w:val="00CA4ADC"/>
    <w:rsid w:val="00CA4C44"/>
    <w:rsid w:val="00CA4DC1"/>
    <w:rsid w:val="00CB6AA5"/>
    <w:rsid w:val="00CC690A"/>
    <w:rsid w:val="00CD6817"/>
    <w:rsid w:val="00CE0284"/>
    <w:rsid w:val="00D02001"/>
    <w:rsid w:val="00D07CBB"/>
    <w:rsid w:val="00D1054D"/>
    <w:rsid w:val="00D10C6E"/>
    <w:rsid w:val="00D10E76"/>
    <w:rsid w:val="00D17195"/>
    <w:rsid w:val="00D20456"/>
    <w:rsid w:val="00D2093D"/>
    <w:rsid w:val="00D21908"/>
    <w:rsid w:val="00D23502"/>
    <w:rsid w:val="00D23741"/>
    <w:rsid w:val="00D34163"/>
    <w:rsid w:val="00D365B5"/>
    <w:rsid w:val="00D472CD"/>
    <w:rsid w:val="00D50AA6"/>
    <w:rsid w:val="00D53346"/>
    <w:rsid w:val="00D56677"/>
    <w:rsid w:val="00D6466F"/>
    <w:rsid w:val="00D64808"/>
    <w:rsid w:val="00D7364A"/>
    <w:rsid w:val="00D96A61"/>
    <w:rsid w:val="00D97352"/>
    <w:rsid w:val="00DA25FB"/>
    <w:rsid w:val="00DB272B"/>
    <w:rsid w:val="00DB34C4"/>
    <w:rsid w:val="00DB6A4B"/>
    <w:rsid w:val="00DC4A15"/>
    <w:rsid w:val="00DC72A7"/>
    <w:rsid w:val="00DE0A86"/>
    <w:rsid w:val="00DE5399"/>
    <w:rsid w:val="00DF5C6B"/>
    <w:rsid w:val="00E01A40"/>
    <w:rsid w:val="00E05D1B"/>
    <w:rsid w:val="00E144E0"/>
    <w:rsid w:val="00E21BC6"/>
    <w:rsid w:val="00E2501B"/>
    <w:rsid w:val="00E3247C"/>
    <w:rsid w:val="00E34D5B"/>
    <w:rsid w:val="00E35C64"/>
    <w:rsid w:val="00E51D47"/>
    <w:rsid w:val="00E5751C"/>
    <w:rsid w:val="00E65935"/>
    <w:rsid w:val="00E66401"/>
    <w:rsid w:val="00E66D60"/>
    <w:rsid w:val="00E714FC"/>
    <w:rsid w:val="00E71BB9"/>
    <w:rsid w:val="00E736F3"/>
    <w:rsid w:val="00E8110A"/>
    <w:rsid w:val="00E94180"/>
    <w:rsid w:val="00ED2317"/>
    <w:rsid w:val="00ED56BD"/>
    <w:rsid w:val="00F05030"/>
    <w:rsid w:val="00F17EC9"/>
    <w:rsid w:val="00F21A8D"/>
    <w:rsid w:val="00F23B54"/>
    <w:rsid w:val="00F25D3A"/>
    <w:rsid w:val="00F3071D"/>
    <w:rsid w:val="00F40280"/>
    <w:rsid w:val="00F56452"/>
    <w:rsid w:val="00F6235A"/>
    <w:rsid w:val="00F75310"/>
    <w:rsid w:val="00F8037C"/>
    <w:rsid w:val="00F84A9A"/>
    <w:rsid w:val="00F91643"/>
    <w:rsid w:val="00FA75F0"/>
    <w:rsid w:val="00FB187F"/>
    <w:rsid w:val="00FB2D7F"/>
    <w:rsid w:val="00FC4832"/>
    <w:rsid w:val="00FD275C"/>
    <w:rsid w:val="00FE04EA"/>
    <w:rsid w:val="00FE4430"/>
    <w:rsid w:val="00FE53EE"/>
    <w:rsid w:val="00FE5826"/>
    <w:rsid w:val="00FF3961"/>
    <w:rsid w:val="00FF3A52"/>
    <w:rsid w:val="00FF3A56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2E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81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6482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13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5826"/>
    <w:rPr>
      <w:rFonts w:cs="Times New Roman"/>
      <w:lang w:val="en-US" w:eastAsia="en-US"/>
    </w:rPr>
  </w:style>
  <w:style w:type="character" w:styleId="PageNumber">
    <w:name w:val="page number"/>
    <w:basedOn w:val="DefaultParagraphFont"/>
    <w:uiPriority w:val="99"/>
    <w:rsid w:val="007132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9B5B1F"/>
    <w:pPr>
      <w:ind w:left="720"/>
      <w:contextualSpacing/>
    </w:pPr>
  </w:style>
  <w:style w:type="paragraph" w:customStyle="1" w:styleId="Default">
    <w:name w:val="Default"/>
    <w:uiPriority w:val="99"/>
    <w:rsid w:val="00417B4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826013"/>
  </w:style>
  <w:style w:type="character" w:customStyle="1" w:styleId="a">
    <w:name w:val="a"/>
    <w:basedOn w:val="DefaultParagraphFont"/>
    <w:rsid w:val="00A420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81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6482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13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5826"/>
    <w:rPr>
      <w:rFonts w:cs="Times New Roman"/>
      <w:lang w:val="en-US" w:eastAsia="en-US"/>
    </w:rPr>
  </w:style>
  <w:style w:type="character" w:styleId="PageNumber">
    <w:name w:val="page number"/>
    <w:basedOn w:val="DefaultParagraphFont"/>
    <w:uiPriority w:val="99"/>
    <w:rsid w:val="007132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9B5B1F"/>
    <w:pPr>
      <w:ind w:left="720"/>
      <w:contextualSpacing/>
    </w:pPr>
  </w:style>
  <w:style w:type="paragraph" w:customStyle="1" w:styleId="Default">
    <w:name w:val="Default"/>
    <w:uiPriority w:val="99"/>
    <w:rsid w:val="00417B4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826013"/>
  </w:style>
  <w:style w:type="character" w:customStyle="1" w:styleId="a">
    <w:name w:val="a"/>
    <w:basedOn w:val="DefaultParagraphFont"/>
    <w:rsid w:val="00A4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1250</Words>
  <Characters>7127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Aziz Ullah Sheikh</vt:lpstr>
    </vt:vector>
  </TitlesOfParts>
  <Company>Engineering and Computer Science</Company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Aziz Ullah Sheikh</dc:title>
  <dc:creator>ENCS</dc:creator>
  <cp:lastModifiedBy>Azizullah Sheikh</cp:lastModifiedBy>
  <cp:revision>26</cp:revision>
  <cp:lastPrinted>2013-04-13T15:24:00Z</cp:lastPrinted>
  <dcterms:created xsi:type="dcterms:W3CDTF">2016-03-18T14:50:00Z</dcterms:created>
  <dcterms:modified xsi:type="dcterms:W3CDTF">2016-09-28T15:12:00Z</dcterms:modified>
</cp:coreProperties>
</file>